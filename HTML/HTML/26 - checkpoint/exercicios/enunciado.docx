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F6649" w:rsidRDefault="0020357D" w:rsidP="001F664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1F6649">
        <w:rPr>
          <w:rFonts w:cs="Times New Roman"/>
          <w:b/>
          <w:sz w:val="32"/>
          <w:szCs w:val="32"/>
        </w:rPr>
        <w:t>Exercício 1</w:t>
      </w:r>
    </w:p>
    <w:p w:rsidR="00000000" w:rsidRPr="001F6649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 xml:space="preserve">Executa o </w:t>
      </w:r>
      <w:r w:rsidRPr="001F6649">
        <w:rPr>
          <w:rFonts w:cs="Times New Roman"/>
          <w:sz w:val="32"/>
          <w:szCs w:val="32"/>
        </w:rPr>
        <w:t xml:space="preserve">Live </w:t>
      </w:r>
      <w:proofErr w:type="spellStart"/>
      <w:r w:rsidRPr="001F6649">
        <w:rPr>
          <w:rFonts w:cs="Times New Roman"/>
          <w:sz w:val="32"/>
          <w:szCs w:val="32"/>
        </w:rPr>
        <w:t>Preview</w:t>
      </w:r>
      <w:proofErr w:type="spellEnd"/>
      <w:r w:rsidRPr="001F6649">
        <w:rPr>
          <w:rFonts w:cs="Times New Roman"/>
          <w:sz w:val="32"/>
          <w:szCs w:val="32"/>
        </w:rPr>
        <w:t xml:space="preserve"> </w:t>
      </w:r>
      <w:r w:rsidRPr="001F6649">
        <w:rPr>
          <w:rFonts w:cs="Times New Roman"/>
          <w:sz w:val="32"/>
          <w:szCs w:val="32"/>
        </w:rPr>
        <w:t xml:space="preserve">do </w:t>
      </w:r>
      <w:proofErr w:type="spellStart"/>
      <w:r w:rsidRPr="001F6649">
        <w:rPr>
          <w:rFonts w:cs="Times New Roman"/>
          <w:sz w:val="32"/>
          <w:szCs w:val="32"/>
        </w:rPr>
        <w:t>brackets</w:t>
      </w:r>
      <w:proofErr w:type="spellEnd"/>
      <w:r w:rsidRPr="001F6649">
        <w:rPr>
          <w:rFonts w:cs="Times New Roman"/>
          <w:sz w:val="32"/>
          <w:szCs w:val="32"/>
        </w:rPr>
        <w:t xml:space="preserve"> para o ficheiro ex1.html.</w:t>
      </w:r>
    </w:p>
    <w:p w:rsidR="00000000" w:rsidRPr="001F6649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Submete o formulário e analisa o novo URL produzido.</w:t>
      </w:r>
    </w:p>
    <w:p w:rsidR="00000000" w:rsidRPr="001F6649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Altera o ficheiro de forma a que esse o URL contenha os valores introduzidos no formulário.</w:t>
      </w:r>
    </w:p>
    <w:p w:rsidR="00000000" w:rsidRPr="001F6649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 xml:space="preserve">Executa o </w:t>
      </w:r>
      <w:r w:rsidRPr="001F6649">
        <w:rPr>
          <w:rFonts w:cs="Times New Roman"/>
          <w:sz w:val="32"/>
          <w:szCs w:val="32"/>
        </w:rPr>
        <w:t xml:space="preserve">Live </w:t>
      </w:r>
      <w:proofErr w:type="spellStart"/>
      <w:r w:rsidRPr="001F6649">
        <w:rPr>
          <w:rFonts w:cs="Times New Roman"/>
          <w:sz w:val="32"/>
          <w:szCs w:val="32"/>
        </w:rPr>
        <w:t>Preview</w:t>
      </w:r>
      <w:proofErr w:type="spellEnd"/>
      <w:r w:rsidRPr="001F6649">
        <w:rPr>
          <w:rFonts w:cs="Times New Roman"/>
          <w:sz w:val="32"/>
          <w:szCs w:val="32"/>
        </w:rPr>
        <w:t xml:space="preserve"> </w:t>
      </w:r>
      <w:r w:rsidRPr="001F6649">
        <w:rPr>
          <w:rFonts w:cs="Times New Roman"/>
          <w:sz w:val="32"/>
          <w:szCs w:val="32"/>
        </w:rPr>
        <w:t xml:space="preserve">do </w:t>
      </w:r>
      <w:proofErr w:type="spellStart"/>
      <w:r w:rsidRPr="001F6649">
        <w:rPr>
          <w:rFonts w:cs="Times New Roman"/>
          <w:sz w:val="32"/>
          <w:szCs w:val="32"/>
        </w:rPr>
        <w:t>brackets</w:t>
      </w:r>
      <w:proofErr w:type="spellEnd"/>
      <w:r w:rsidRPr="001F6649">
        <w:rPr>
          <w:rFonts w:cs="Times New Roman"/>
          <w:sz w:val="32"/>
          <w:szCs w:val="32"/>
        </w:rPr>
        <w:t xml:space="preserve"> e confirma o resultado.</w:t>
      </w:r>
    </w:p>
    <w:p w:rsidR="00000000" w:rsidRPr="001F6649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Altera o ficheiro para que os valores do formulário sejam enviados dentro do pedido.</w:t>
      </w:r>
    </w:p>
    <w:p w:rsidR="00000000" w:rsidRDefault="0020357D" w:rsidP="001F6649">
      <w:pPr>
        <w:pStyle w:val="Predefinio3LTGliederung1"/>
        <w:numPr>
          <w:ilvl w:val="0"/>
          <w:numId w:val="4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Adiciona um campo numérico para recolher a idade.</w:t>
      </w:r>
    </w:p>
    <w:p w:rsidR="001F6649" w:rsidRPr="001F6649" w:rsidRDefault="001F6649" w:rsidP="001F6649">
      <w:pPr>
        <w:pStyle w:val="Predefinio3LTGliederung1"/>
        <w:spacing w:after="0"/>
        <w:rPr>
          <w:rFonts w:cs="Times New Roman"/>
          <w:sz w:val="32"/>
          <w:szCs w:val="32"/>
        </w:rPr>
      </w:pPr>
    </w:p>
    <w:p w:rsidR="00000000" w:rsidRPr="001F6649" w:rsidRDefault="0020357D" w:rsidP="001F6649">
      <w:pPr>
        <w:pStyle w:val="Predefinio3LTGliederung1"/>
        <w:spacing w:after="0"/>
        <w:rPr>
          <w:rFonts w:cs="Times New Roman"/>
          <w:b/>
          <w:sz w:val="32"/>
          <w:szCs w:val="32"/>
        </w:rPr>
      </w:pPr>
      <w:r w:rsidRPr="001F6649">
        <w:rPr>
          <w:rFonts w:cs="Times New Roman"/>
          <w:b/>
          <w:sz w:val="32"/>
          <w:szCs w:val="32"/>
        </w:rPr>
        <w:t>Exercício 2</w:t>
      </w:r>
    </w:p>
    <w:p w:rsidR="00000000" w:rsidRPr="001F6649" w:rsidRDefault="0020357D" w:rsidP="009C72BB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 xml:space="preserve">Cria um formulário de contactos de um </w:t>
      </w:r>
      <w:r w:rsidRPr="001F6649">
        <w:rPr>
          <w:rFonts w:cs="Times New Roman"/>
          <w:sz w:val="32"/>
          <w:szCs w:val="32"/>
        </w:rPr>
        <w:t>webs</w:t>
      </w:r>
      <w:r w:rsidRPr="001F6649">
        <w:rPr>
          <w:rFonts w:cs="Times New Roman"/>
          <w:sz w:val="32"/>
          <w:szCs w:val="32"/>
        </w:rPr>
        <w:t>ite</w:t>
      </w:r>
      <w:r w:rsidRPr="001F6649">
        <w:rPr>
          <w:rFonts w:cs="Times New Roman"/>
          <w:sz w:val="32"/>
          <w:szCs w:val="32"/>
        </w:rPr>
        <w:t xml:space="preserve"> com os seguintes campos: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Nome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Email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Número de telefone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Assunto - uma listagem com as seguintes opções:</w:t>
      </w:r>
    </w:p>
    <w:p w:rsidR="00000000" w:rsidRPr="001F6649" w:rsidRDefault="0020357D" w:rsidP="009C72BB">
      <w:pPr>
        <w:pStyle w:val="Predefinio3LTGliederung1"/>
        <w:numPr>
          <w:ilvl w:val="1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Sugestão</w:t>
      </w:r>
    </w:p>
    <w:p w:rsidR="00000000" w:rsidRPr="001F6649" w:rsidRDefault="0020357D" w:rsidP="009C72BB">
      <w:pPr>
        <w:pStyle w:val="Predefinio3LTGliederung1"/>
        <w:numPr>
          <w:ilvl w:val="1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Reclamação</w:t>
      </w:r>
    </w:p>
    <w:p w:rsidR="00000000" w:rsidRPr="001F6649" w:rsidRDefault="0020357D" w:rsidP="009C72BB">
      <w:pPr>
        <w:pStyle w:val="Predefinio3LTGliederung1"/>
        <w:numPr>
          <w:ilvl w:val="1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Informa</w:t>
      </w:r>
      <w:bookmarkStart w:id="0" w:name="_GoBack"/>
      <w:bookmarkEnd w:id="0"/>
      <w:r w:rsidRPr="001F6649">
        <w:rPr>
          <w:rFonts w:cs="Times New Roman"/>
          <w:sz w:val="32"/>
          <w:szCs w:val="32"/>
        </w:rPr>
        <w:t>ção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Comentário – Pode conter várias frases</w:t>
      </w:r>
    </w:p>
    <w:p w:rsidR="00000000" w:rsidRPr="001F6649" w:rsidRDefault="0020357D" w:rsidP="009C72BB">
      <w:pPr>
        <w:pStyle w:val="Predefinio3LTGliederung1"/>
        <w:numPr>
          <w:ilvl w:val="0"/>
          <w:numId w:val="5"/>
        </w:numPr>
        <w:spacing w:after="0"/>
        <w:rPr>
          <w:rFonts w:cs="Times New Roman"/>
          <w:sz w:val="32"/>
          <w:szCs w:val="32"/>
        </w:rPr>
      </w:pPr>
      <w:r w:rsidRPr="001F6649">
        <w:rPr>
          <w:rFonts w:cs="Times New Roman"/>
          <w:sz w:val="32"/>
          <w:szCs w:val="32"/>
        </w:rPr>
        <w:t>Botão de submiss</w:t>
      </w:r>
      <w:r w:rsidRPr="001F6649">
        <w:rPr>
          <w:rFonts w:cs="Times New Roman"/>
          <w:sz w:val="32"/>
          <w:szCs w:val="32"/>
        </w:rPr>
        <w:t>ão</w:t>
      </w:r>
    </w:p>
    <w:p w:rsidR="0020357D" w:rsidRPr="001F6649" w:rsidRDefault="0020357D" w:rsidP="001F6649">
      <w:pPr>
        <w:pStyle w:val="Predefinio3LTGliederung1"/>
        <w:spacing w:after="0"/>
        <w:rPr>
          <w:rFonts w:cs="Times New Roman"/>
          <w:sz w:val="32"/>
          <w:szCs w:val="32"/>
        </w:rPr>
      </w:pPr>
    </w:p>
    <w:sectPr w:rsidR="0020357D" w:rsidRPr="001F6649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41397CA4"/>
    <w:multiLevelType w:val="hybridMultilevel"/>
    <w:tmpl w:val="EC8EA3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9381A"/>
    <w:multiLevelType w:val="hybridMultilevel"/>
    <w:tmpl w:val="00AE6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49"/>
    <w:rsid w:val="001F6649"/>
    <w:rsid w:val="0020357D"/>
    <w:rsid w:val="009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E4CFC"/>
  <w14:defaultImageDpi w14:val="0"/>
  <w15:docId w15:val="{1EF25487-781B-417E-B7C6-098429D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238" w:after="119"/>
    </w:pPr>
  </w:style>
  <w:style w:type="paragraph" w:customStyle="1" w:styleId="WW-Tulo11">
    <w:name w:val="WW-T咜ulo11"/>
    <w:basedOn w:val="Predefinio"/>
    <w:uiPriority w:val="99"/>
    <w:pPr>
      <w:spacing w:before="238" w:after="119"/>
    </w:pPr>
  </w:style>
  <w:style w:type="paragraph" w:customStyle="1" w:styleId="WW-Tulo21">
    <w:name w:val="WW-T咜ulo21"/>
    <w:basedOn w:val="Predefinio"/>
    <w:uiPriority w:val="99"/>
    <w:pPr>
      <w:spacing w:before="238" w:after="119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3</cp:revision>
  <dcterms:created xsi:type="dcterms:W3CDTF">2020-01-26T18:26:00Z</dcterms:created>
  <dcterms:modified xsi:type="dcterms:W3CDTF">2020-01-26T18:26:00Z</dcterms:modified>
</cp:coreProperties>
</file>