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E3" w:rsidRPr="0045157A" w:rsidRDefault="00E26753" w:rsidP="0045157A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45157A">
        <w:rPr>
          <w:rFonts w:cs="Times New Roman"/>
          <w:b/>
          <w:sz w:val="32"/>
          <w:szCs w:val="32"/>
        </w:rPr>
        <w:t>Exercício 1</w:t>
      </w:r>
    </w:p>
    <w:p w:rsidR="0045157A" w:rsidRDefault="00E26753" w:rsidP="0045157A">
      <w:pPr>
        <w:pStyle w:val="Predefinio3LTGliederung1"/>
        <w:numPr>
          <w:ilvl w:val="0"/>
          <w:numId w:val="7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Edita o ficheiro ex1.html e adiciona um cabeçalho ao texto.</w:t>
      </w:r>
    </w:p>
    <w:p w:rsidR="00E63CE3" w:rsidRPr="0045157A" w:rsidRDefault="00E26753" w:rsidP="0045157A">
      <w:pPr>
        <w:pStyle w:val="Predefinio3LTGliederung1"/>
        <w:numPr>
          <w:ilvl w:val="0"/>
          <w:numId w:val="7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 xml:space="preserve">Executa o Live </w:t>
      </w:r>
      <w:proofErr w:type="spellStart"/>
      <w:r w:rsidRPr="0045157A">
        <w:rPr>
          <w:rFonts w:cs="Times New Roman"/>
          <w:sz w:val="32"/>
          <w:szCs w:val="32"/>
        </w:rPr>
        <w:t>Preview</w:t>
      </w:r>
      <w:proofErr w:type="spellEnd"/>
      <w:r w:rsidRPr="0045157A">
        <w:rPr>
          <w:rFonts w:cs="Times New Roman"/>
          <w:sz w:val="32"/>
          <w:szCs w:val="32"/>
        </w:rPr>
        <w:t xml:space="preserve"> do </w:t>
      </w:r>
      <w:proofErr w:type="spellStart"/>
      <w:r w:rsidRPr="0045157A">
        <w:rPr>
          <w:rFonts w:cs="Times New Roman"/>
          <w:sz w:val="32"/>
          <w:szCs w:val="32"/>
        </w:rPr>
        <w:t>brackets</w:t>
      </w:r>
      <w:proofErr w:type="spellEnd"/>
      <w:r w:rsidRPr="0045157A">
        <w:rPr>
          <w:rFonts w:cs="Times New Roman"/>
          <w:sz w:val="32"/>
          <w:szCs w:val="32"/>
        </w:rPr>
        <w:t xml:space="preserve"> e confirma o resultado.</w:t>
      </w:r>
    </w:p>
    <w:p w:rsidR="00E63CE3" w:rsidRPr="0045157A" w:rsidRDefault="00E63CE3" w:rsidP="0045157A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74280F" w:rsidRPr="0045157A" w:rsidRDefault="00E26753" w:rsidP="0045157A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45157A">
        <w:rPr>
          <w:rFonts w:cs="Times New Roman"/>
          <w:b/>
          <w:sz w:val="32"/>
          <w:szCs w:val="32"/>
        </w:rPr>
        <w:t>Exercício 2</w:t>
      </w:r>
    </w:p>
    <w:p w:rsidR="00E63CE3" w:rsidRPr="0045157A" w:rsidRDefault="00FA32BA" w:rsidP="00931757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Cria um</w:t>
      </w:r>
      <w:r w:rsidR="00E26753" w:rsidRPr="0045157A">
        <w:rPr>
          <w:rFonts w:cs="Times New Roman"/>
          <w:sz w:val="32"/>
          <w:szCs w:val="32"/>
        </w:rPr>
        <w:t xml:space="preserve"> ficheiro </w:t>
      </w:r>
      <w:proofErr w:type="spellStart"/>
      <w:r w:rsidR="00E26753" w:rsidRPr="0045157A">
        <w:rPr>
          <w:rFonts w:cs="Times New Roman"/>
          <w:sz w:val="32"/>
          <w:szCs w:val="32"/>
        </w:rPr>
        <w:t>html</w:t>
      </w:r>
      <w:proofErr w:type="spellEnd"/>
      <w:r w:rsidR="00E26753" w:rsidRPr="0045157A">
        <w:rPr>
          <w:rFonts w:cs="Times New Roman"/>
          <w:sz w:val="32"/>
          <w:szCs w:val="32"/>
        </w:rPr>
        <w:t xml:space="preserve"> com o nome ex2.html com o seguinte conteúdo: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o teu nome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a tua idade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a tua data de nascimento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a tua nacionalidade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a cidade onde nasceste</w:t>
      </w:r>
    </w:p>
    <w:p w:rsidR="00E63CE3" w:rsidRPr="0045157A" w:rsidRDefault="00E26753" w:rsidP="0045157A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>a cidade onde resides</w:t>
      </w:r>
    </w:p>
    <w:p w:rsidR="00931757" w:rsidRDefault="00E26753" w:rsidP="00931757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b/>
          <w:sz w:val="32"/>
          <w:szCs w:val="32"/>
        </w:rPr>
        <w:t>Nota</w:t>
      </w:r>
      <w:proofErr w:type="gramStart"/>
      <w:r w:rsidRPr="0045157A">
        <w:rPr>
          <w:rFonts w:cs="Times New Roman"/>
          <w:b/>
          <w:sz w:val="32"/>
          <w:szCs w:val="32"/>
        </w:rPr>
        <w:t>:</w:t>
      </w:r>
      <w:r w:rsidRPr="0045157A">
        <w:rPr>
          <w:rFonts w:cs="Times New Roman"/>
          <w:sz w:val="32"/>
          <w:szCs w:val="32"/>
        </w:rPr>
        <w:t xml:space="preserve"> Cada</w:t>
      </w:r>
      <w:proofErr w:type="gramEnd"/>
      <w:r w:rsidRPr="0045157A">
        <w:rPr>
          <w:rFonts w:cs="Times New Roman"/>
          <w:sz w:val="32"/>
          <w:szCs w:val="32"/>
        </w:rPr>
        <w:t xml:space="preserve"> um dos </w:t>
      </w:r>
      <w:proofErr w:type="spellStart"/>
      <w:r w:rsidRPr="0045157A">
        <w:rPr>
          <w:rFonts w:cs="Times New Roman"/>
          <w:sz w:val="32"/>
          <w:szCs w:val="32"/>
        </w:rPr>
        <w:t>items</w:t>
      </w:r>
      <w:proofErr w:type="spellEnd"/>
      <w:r w:rsidRPr="0045157A">
        <w:rPr>
          <w:rFonts w:cs="Times New Roman"/>
          <w:sz w:val="32"/>
          <w:szCs w:val="32"/>
        </w:rPr>
        <w:t xml:space="preserve"> deverá estar inserido dentro de um cabeçalho, do mais importante para o menos importante.</w:t>
      </w:r>
    </w:p>
    <w:p w:rsidR="00931757" w:rsidRPr="0045157A" w:rsidRDefault="00931757" w:rsidP="00931757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 xml:space="preserve">Executa o Live </w:t>
      </w:r>
      <w:proofErr w:type="spellStart"/>
      <w:r w:rsidRPr="0045157A">
        <w:rPr>
          <w:rFonts w:cs="Times New Roman"/>
          <w:sz w:val="32"/>
          <w:szCs w:val="32"/>
        </w:rPr>
        <w:t>Preview</w:t>
      </w:r>
      <w:proofErr w:type="spellEnd"/>
      <w:r w:rsidRPr="0045157A">
        <w:rPr>
          <w:rFonts w:cs="Times New Roman"/>
          <w:sz w:val="32"/>
          <w:szCs w:val="32"/>
        </w:rPr>
        <w:t xml:space="preserve"> do </w:t>
      </w:r>
      <w:proofErr w:type="spellStart"/>
      <w:r w:rsidRPr="0045157A">
        <w:rPr>
          <w:rFonts w:cs="Times New Roman"/>
          <w:sz w:val="32"/>
          <w:szCs w:val="32"/>
        </w:rPr>
        <w:t>brackets</w:t>
      </w:r>
      <w:proofErr w:type="spellEnd"/>
      <w:r w:rsidRPr="0045157A">
        <w:rPr>
          <w:rFonts w:cs="Times New Roman"/>
          <w:sz w:val="32"/>
          <w:szCs w:val="32"/>
        </w:rPr>
        <w:t xml:space="preserve"> e confirma o resultado.</w:t>
      </w:r>
      <w:bookmarkStart w:id="0" w:name="_GoBack"/>
      <w:bookmarkEnd w:id="0"/>
    </w:p>
    <w:p w:rsidR="0045157A" w:rsidRPr="0045157A" w:rsidRDefault="0045157A" w:rsidP="0045157A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E63CE3" w:rsidRPr="0045157A" w:rsidRDefault="00E26753" w:rsidP="0045157A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45157A">
        <w:rPr>
          <w:rFonts w:cs="Times New Roman"/>
          <w:b/>
          <w:sz w:val="32"/>
          <w:szCs w:val="32"/>
        </w:rPr>
        <w:t>Exercício 3</w:t>
      </w:r>
    </w:p>
    <w:p w:rsidR="00E63CE3" w:rsidRPr="0045157A" w:rsidRDefault="00E26753" w:rsidP="00F4522D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 xml:space="preserve">Entre cada </w:t>
      </w:r>
      <w:proofErr w:type="spellStart"/>
      <w:r w:rsidR="0045157A">
        <w:rPr>
          <w:rFonts w:cs="Times New Roman"/>
          <w:sz w:val="32"/>
          <w:szCs w:val="32"/>
        </w:rPr>
        <w:t>heading</w:t>
      </w:r>
      <w:proofErr w:type="spellEnd"/>
      <w:r w:rsidRPr="0045157A">
        <w:rPr>
          <w:rFonts w:cs="Times New Roman"/>
          <w:sz w:val="32"/>
          <w:szCs w:val="32"/>
        </w:rPr>
        <w:t xml:space="preserve"> criado no exercício anterior adiciona um separador horizontal.</w:t>
      </w:r>
    </w:p>
    <w:p w:rsidR="00E63CE3" w:rsidRPr="0045157A" w:rsidRDefault="00E26753" w:rsidP="00F4522D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</w:rPr>
      </w:pPr>
      <w:r w:rsidRPr="0045157A">
        <w:rPr>
          <w:rFonts w:cs="Times New Roman"/>
          <w:sz w:val="32"/>
          <w:szCs w:val="32"/>
        </w:rPr>
        <w:t xml:space="preserve">Executa o Live </w:t>
      </w:r>
      <w:proofErr w:type="spellStart"/>
      <w:r w:rsidRPr="0045157A">
        <w:rPr>
          <w:rFonts w:cs="Times New Roman"/>
          <w:sz w:val="32"/>
          <w:szCs w:val="32"/>
        </w:rPr>
        <w:t>Preview</w:t>
      </w:r>
      <w:proofErr w:type="spellEnd"/>
      <w:r w:rsidRPr="0045157A">
        <w:rPr>
          <w:rFonts w:cs="Times New Roman"/>
          <w:sz w:val="32"/>
          <w:szCs w:val="32"/>
        </w:rPr>
        <w:t xml:space="preserve"> do </w:t>
      </w:r>
      <w:proofErr w:type="spellStart"/>
      <w:r w:rsidRPr="0045157A">
        <w:rPr>
          <w:rFonts w:cs="Times New Roman"/>
          <w:sz w:val="32"/>
          <w:szCs w:val="32"/>
        </w:rPr>
        <w:t>brackets</w:t>
      </w:r>
      <w:proofErr w:type="spellEnd"/>
      <w:r w:rsidRPr="0045157A">
        <w:rPr>
          <w:rFonts w:cs="Times New Roman"/>
          <w:sz w:val="32"/>
          <w:szCs w:val="32"/>
        </w:rPr>
        <w:t xml:space="preserve"> e confirma o resultado.</w:t>
      </w:r>
    </w:p>
    <w:p w:rsidR="00E63CE3" w:rsidRPr="0045157A" w:rsidRDefault="00E63CE3" w:rsidP="0045157A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E26753" w:rsidRPr="0045157A" w:rsidRDefault="00E26753" w:rsidP="0045157A">
      <w:pPr>
        <w:pStyle w:val="Predefinio3LTGliederung1"/>
        <w:spacing w:after="0"/>
        <w:rPr>
          <w:rFonts w:cs="Times New Roman"/>
          <w:sz w:val="32"/>
          <w:szCs w:val="32"/>
        </w:rPr>
      </w:pPr>
    </w:p>
    <w:sectPr w:rsidR="00E26753" w:rsidRPr="0045157A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1A986A73"/>
    <w:multiLevelType w:val="hybridMultilevel"/>
    <w:tmpl w:val="38187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73CA"/>
    <w:multiLevelType w:val="hybridMultilevel"/>
    <w:tmpl w:val="D2D0FD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F6A34"/>
    <w:multiLevelType w:val="hybridMultilevel"/>
    <w:tmpl w:val="372AD0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E4112"/>
    <w:multiLevelType w:val="hybridMultilevel"/>
    <w:tmpl w:val="186A09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46B0A"/>
    <w:multiLevelType w:val="hybridMultilevel"/>
    <w:tmpl w:val="424CF40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D44920"/>
    <w:multiLevelType w:val="hybridMultilevel"/>
    <w:tmpl w:val="4A4EEA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74"/>
    <w:rsid w:val="0045157A"/>
    <w:rsid w:val="004C3E74"/>
    <w:rsid w:val="0074280F"/>
    <w:rsid w:val="00931757"/>
    <w:rsid w:val="00B21669"/>
    <w:rsid w:val="00C9372B"/>
    <w:rsid w:val="00DA0D26"/>
    <w:rsid w:val="00E26753"/>
    <w:rsid w:val="00E63CE3"/>
    <w:rsid w:val="00F4522D"/>
    <w:rsid w:val="00F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5C03DD"/>
  <w14:defaultImageDpi w14:val="0"/>
  <w15:docId w15:val="{9D6CF42B-F677-45BA-8F1E-869991A9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character" w:customStyle="1" w:styleId="Marcas">
    <w:name w:val="Marcas"/>
    <w:uiPriority w:val="99"/>
    <w:rPr>
      <w:rFonts w:ascii="OpenSymbol" w:eastAsia="OpenSymbol" w:hAnsi="OpenSymbol" w:cs="OpenSymbo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238" w:after="119"/>
    </w:pPr>
  </w:style>
  <w:style w:type="paragraph" w:customStyle="1" w:styleId="WW-Tulo11">
    <w:name w:val="WW-T咜ulo11"/>
    <w:basedOn w:val="Predefinio"/>
    <w:uiPriority w:val="99"/>
    <w:pPr>
      <w:spacing w:before="238" w:after="119"/>
    </w:pPr>
  </w:style>
  <w:style w:type="paragraph" w:customStyle="1" w:styleId="WW-Tulo21">
    <w:name w:val="WW-T咜ulo21"/>
    <w:basedOn w:val="Predefinio"/>
    <w:uiPriority w:val="99"/>
    <w:pPr>
      <w:spacing w:before="238" w:after="119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">
    <w:name w:val="WW-T咜ulo12345"/>
    <w:basedOn w:val="Predefinio"/>
    <w:uiPriority w:val="99"/>
    <w:pPr>
      <w:spacing w:before="238" w:after="119"/>
    </w:pPr>
  </w:style>
  <w:style w:type="paragraph" w:customStyle="1" w:styleId="WW-Tulo112">
    <w:name w:val="WW-T咜ulo112"/>
    <w:basedOn w:val="Predefinio"/>
    <w:uiPriority w:val="99"/>
    <w:pPr>
      <w:spacing w:before="238" w:after="119"/>
    </w:pPr>
  </w:style>
  <w:style w:type="paragraph" w:customStyle="1" w:styleId="WW-Tulo212">
    <w:name w:val="WW-T咜ulo212"/>
    <w:basedOn w:val="Predefinio"/>
    <w:uiPriority w:val="99"/>
    <w:pPr>
      <w:spacing w:before="238" w:after="119"/>
    </w:p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67">
    <w:name w:val="WW-T咜ulo1234567"/>
    <w:basedOn w:val="Predefinio"/>
    <w:uiPriority w:val="99"/>
    <w:pPr>
      <w:spacing w:before="238" w:after="119"/>
    </w:pPr>
  </w:style>
  <w:style w:type="paragraph" w:customStyle="1" w:styleId="WW-Tulo1123">
    <w:name w:val="WW-T咜ulo1123"/>
    <w:basedOn w:val="Predefinio"/>
    <w:uiPriority w:val="99"/>
    <w:pPr>
      <w:spacing w:before="238" w:after="119"/>
    </w:pPr>
  </w:style>
  <w:style w:type="paragraph" w:customStyle="1" w:styleId="WW-Tulo2123">
    <w:name w:val="WW-T咜ulo2123"/>
    <w:basedOn w:val="Predefinio"/>
    <w:uiPriority w:val="99"/>
    <w:pPr>
      <w:spacing w:before="238" w:after="119"/>
    </w:pPr>
  </w:style>
  <w:style w:type="paragraph" w:customStyle="1" w:styleId="WW-Tulo12345678">
    <w:name w:val="WW-T咜ulo1234567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10</cp:revision>
  <dcterms:created xsi:type="dcterms:W3CDTF">2020-01-26T18:07:00Z</dcterms:created>
  <dcterms:modified xsi:type="dcterms:W3CDTF">2020-11-15T14:57:00Z</dcterms:modified>
</cp:coreProperties>
</file>