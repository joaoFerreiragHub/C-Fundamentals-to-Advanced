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76659" w:rsidRDefault="00576659" w:rsidP="00576659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576659">
        <w:rPr>
          <w:rFonts w:cs="Times New Roman"/>
          <w:b/>
          <w:sz w:val="32"/>
          <w:szCs w:val="32"/>
        </w:rPr>
        <w:t>Exercício 1</w:t>
      </w:r>
    </w:p>
    <w:p w:rsidR="00000000" w:rsidRPr="00576659" w:rsidRDefault="00576659" w:rsidP="00576659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Cria o ficheiro ex1.html com o seguinte parágrafo: "Ganhou experiência em Moto3, tendo corrido na equipa da </w:t>
      </w:r>
      <w:proofErr w:type="spellStart"/>
      <w:r w:rsidRPr="00576659">
        <w:rPr>
          <w:rFonts w:cs="Times New Roman"/>
          <w:sz w:val="32"/>
          <w:szCs w:val="32"/>
        </w:rPr>
        <w:t>Estrella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proofErr w:type="spellStart"/>
      <w:r w:rsidRPr="00576659">
        <w:rPr>
          <w:rFonts w:cs="Times New Roman"/>
          <w:sz w:val="32"/>
          <w:szCs w:val="32"/>
        </w:rPr>
        <w:t>Galicia</w:t>
      </w:r>
      <w:proofErr w:type="spellEnd"/>
      <w:r w:rsidRPr="00576659">
        <w:rPr>
          <w:rFonts w:cs="Times New Roman"/>
          <w:sz w:val="32"/>
          <w:szCs w:val="32"/>
        </w:rPr>
        <w:t xml:space="preserve"> 0,0 em 2012 e na </w:t>
      </w:r>
      <w:proofErr w:type="spellStart"/>
      <w:r w:rsidRPr="00576659">
        <w:rPr>
          <w:rFonts w:cs="Times New Roman"/>
          <w:sz w:val="32"/>
          <w:szCs w:val="32"/>
        </w:rPr>
        <w:t>Mahindra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proofErr w:type="spellStart"/>
      <w:r w:rsidRPr="00576659">
        <w:rPr>
          <w:rFonts w:cs="Times New Roman"/>
          <w:sz w:val="32"/>
          <w:szCs w:val="32"/>
        </w:rPr>
        <w:t>Racing</w:t>
      </w:r>
      <w:proofErr w:type="spellEnd"/>
      <w:r w:rsidRPr="00576659">
        <w:rPr>
          <w:rFonts w:cs="Times New Roman"/>
          <w:sz w:val="32"/>
          <w:szCs w:val="32"/>
        </w:rPr>
        <w:t xml:space="preserve"> team em 2013 e 2014</w:t>
      </w:r>
      <w:proofErr w:type="gramStart"/>
      <w:r w:rsidRPr="00576659">
        <w:rPr>
          <w:rFonts w:cs="Times New Roman"/>
          <w:sz w:val="32"/>
          <w:szCs w:val="32"/>
        </w:rPr>
        <w:t>.“</w:t>
      </w:r>
      <w:proofErr w:type="gramEnd"/>
      <w:r w:rsidRPr="00576659">
        <w:rPr>
          <w:rFonts w:cs="Times New Roman"/>
          <w:sz w:val="32"/>
          <w:szCs w:val="32"/>
        </w:rPr>
        <w:t>.</w:t>
      </w:r>
    </w:p>
    <w:p w:rsidR="00000000" w:rsidRPr="00576659" w:rsidRDefault="00576659" w:rsidP="00576659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>Coloca a negrito os nomes das duas equipas sem aumentar a importância das mesmas.</w:t>
      </w:r>
    </w:p>
    <w:p w:rsidR="00000000" w:rsidRPr="00576659" w:rsidRDefault="00576659" w:rsidP="00576659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Executa o </w:t>
      </w:r>
      <w:r w:rsidRPr="00576659">
        <w:rPr>
          <w:rFonts w:cs="Times New Roman"/>
          <w:sz w:val="32"/>
          <w:szCs w:val="32"/>
        </w:rPr>
        <w:t xml:space="preserve">Live </w:t>
      </w:r>
      <w:proofErr w:type="spellStart"/>
      <w:r w:rsidRPr="00576659">
        <w:rPr>
          <w:rFonts w:cs="Times New Roman"/>
          <w:sz w:val="32"/>
          <w:szCs w:val="32"/>
        </w:rPr>
        <w:t>Preview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r w:rsidRPr="00576659">
        <w:rPr>
          <w:rFonts w:cs="Times New Roman"/>
          <w:sz w:val="32"/>
          <w:szCs w:val="32"/>
        </w:rPr>
        <w:t xml:space="preserve">do </w:t>
      </w:r>
      <w:proofErr w:type="spellStart"/>
      <w:r w:rsidRPr="00576659">
        <w:rPr>
          <w:rFonts w:cs="Times New Roman"/>
          <w:sz w:val="32"/>
          <w:szCs w:val="32"/>
        </w:rPr>
        <w:t>brackets</w:t>
      </w:r>
      <w:proofErr w:type="spellEnd"/>
      <w:r w:rsidRPr="00576659">
        <w:rPr>
          <w:rFonts w:cs="Times New Roman"/>
          <w:sz w:val="32"/>
          <w:szCs w:val="32"/>
        </w:rPr>
        <w:t xml:space="preserve"> e confirma o resultado.</w:t>
      </w:r>
    </w:p>
    <w:p w:rsidR="00000000" w:rsidRPr="00576659" w:rsidRDefault="00576659" w:rsidP="00576659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>Altera o ficheiro de forma a alterar a importância dos nomes das equipas.</w:t>
      </w:r>
    </w:p>
    <w:p w:rsidR="00000000" w:rsidRPr="00576659" w:rsidRDefault="00576659" w:rsidP="00576659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Executa o </w:t>
      </w:r>
      <w:r w:rsidRPr="00576659">
        <w:rPr>
          <w:rFonts w:cs="Times New Roman"/>
          <w:sz w:val="32"/>
          <w:szCs w:val="32"/>
        </w:rPr>
        <w:t xml:space="preserve">Live </w:t>
      </w:r>
      <w:proofErr w:type="spellStart"/>
      <w:r w:rsidRPr="00576659">
        <w:rPr>
          <w:rFonts w:cs="Times New Roman"/>
          <w:sz w:val="32"/>
          <w:szCs w:val="32"/>
        </w:rPr>
        <w:t>Preview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r w:rsidRPr="00576659">
        <w:rPr>
          <w:rFonts w:cs="Times New Roman"/>
          <w:sz w:val="32"/>
          <w:szCs w:val="32"/>
        </w:rPr>
        <w:t xml:space="preserve">do </w:t>
      </w:r>
      <w:proofErr w:type="spellStart"/>
      <w:r w:rsidRPr="00576659">
        <w:rPr>
          <w:rFonts w:cs="Times New Roman"/>
          <w:sz w:val="32"/>
          <w:szCs w:val="32"/>
        </w:rPr>
        <w:t>bra</w:t>
      </w:r>
      <w:r w:rsidRPr="00576659">
        <w:rPr>
          <w:rFonts w:cs="Times New Roman"/>
          <w:sz w:val="32"/>
          <w:szCs w:val="32"/>
        </w:rPr>
        <w:t>ckets</w:t>
      </w:r>
      <w:proofErr w:type="spellEnd"/>
      <w:r w:rsidRPr="00576659">
        <w:rPr>
          <w:rFonts w:cs="Times New Roman"/>
          <w:sz w:val="32"/>
          <w:szCs w:val="32"/>
        </w:rPr>
        <w:t xml:space="preserve"> e confirma o resultado.</w:t>
      </w: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576659">
        <w:rPr>
          <w:rFonts w:cs="Times New Roman"/>
          <w:b/>
          <w:sz w:val="32"/>
          <w:szCs w:val="32"/>
        </w:rPr>
        <w:t>Exercício 2</w:t>
      </w:r>
    </w:p>
    <w:p w:rsidR="00000000" w:rsidRPr="00576659" w:rsidRDefault="00576659" w:rsidP="00576659">
      <w:pPr>
        <w:pStyle w:val="Predefinio3LTGliederung1"/>
        <w:numPr>
          <w:ilvl w:val="0"/>
          <w:numId w:val="9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Cria o ficheiro ex2.html com o seguinte parágrafo: "Em Setembro de 2014 assinou com a </w:t>
      </w:r>
      <w:proofErr w:type="spellStart"/>
      <w:r w:rsidRPr="00576659">
        <w:rPr>
          <w:rFonts w:cs="Times New Roman"/>
          <w:sz w:val="32"/>
          <w:szCs w:val="32"/>
        </w:rPr>
        <w:t>Red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proofErr w:type="spellStart"/>
      <w:r w:rsidRPr="00576659">
        <w:rPr>
          <w:rFonts w:cs="Times New Roman"/>
          <w:sz w:val="32"/>
          <w:szCs w:val="32"/>
        </w:rPr>
        <w:t>Bull</w:t>
      </w:r>
      <w:proofErr w:type="spellEnd"/>
      <w:r w:rsidRPr="00576659">
        <w:rPr>
          <w:rFonts w:cs="Times New Roman"/>
          <w:sz w:val="32"/>
          <w:szCs w:val="32"/>
        </w:rPr>
        <w:t xml:space="preserve"> KTM Ajo chegando ao título de vice-campeão em 2015</w:t>
      </w:r>
      <w:proofErr w:type="gramStart"/>
      <w:r w:rsidRPr="00576659">
        <w:rPr>
          <w:rFonts w:cs="Times New Roman"/>
          <w:sz w:val="32"/>
          <w:szCs w:val="32"/>
        </w:rPr>
        <w:t>.“</w:t>
      </w:r>
      <w:proofErr w:type="gramEnd"/>
      <w:r w:rsidRPr="00576659">
        <w:rPr>
          <w:rFonts w:cs="Times New Roman"/>
          <w:sz w:val="32"/>
          <w:szCs w:val="32"/>
        </w:rPr>
        <w:t>.</w:t>
      </w:r>
    </w:p>
    <w:p w:rsidR="00000000" w:rsidRPr="00576659" w:rsidRDefault="00576659" w:rsidP="00576659">
      <w:pPr>
        <w:pStyle w:val="Predefinio3LTGliederung1"/>
        <w:numPr>
          <w:ilvl w:val="0"/>
          <w:numId w:val="9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>Coloca a itálico o título ganho pelo Miguel Oliveira sem</w:t>
      </w:r>
      <w:r w:rsidRPr="00576659">
        <w:rPr>
          <w:rFonts w:cs="Times New Roman"/>
          <w:sz w:val="32"/>
          <w:szCs w:val="32"/>
        </w:rPr>
        <w:t xml:space="preserve"> aumentar a sua importância.</w:t>
      </w:r>
    </w:p>
    <w:p w:rsidR="00000000" w:rsidRPr="00576659" w:rsidRDefault="00576659" w:rsidP="00576659">
      <w:pPr>
        <w:pStyle w:val="Predefinio3LTGliederung1"/>
        <w:numPr>
          <w:ilvl w:val="0"/>
          <w:numId w:val="9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Executa o </w:t>
      </w:r>
      <w:r w:rsidRPr="00576659">
        <w:rPr>
          <w:rFonts w:cs="Times New Roman"/>
          <w:sz w:val="32"/>
          <w:szCs w:val="32"/>
        </w:rPr>
        <w:t xml:space="preserve">Live </w:t>
      </w:r>
      <w:proofErr w:type="spellStart"/>
      <w:r w:rsidRPr="00576659">
        <w:rPr>
          <w:rFonts w:cs="Times New Roman"/>
          <w:sz w:val="32"/>
          <w:szCs w:val="32"/>
        </w:rPr>
        <w:t>Preview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r w:rsidRPr="00576659">
        <w:rPr>
          <w:rFonts w:cs="Times New Roman"/>
          <w:sz w:val="32"/>
          <w:szCs w:val="32"/>
        </w:rPr>
        <w:t xml:space="preserve">do </w:t>
      </w:r>
      <w:proofErr w:type="spellStart"/>
      <w:r w:rsidRPr="00576659">
        <w:rPr>
          <w:rFonts w:cs="Times New Roman"/>
          <w:sz w:val="32"/>
          <w:szCs w:val="32"/>
        </w:rPr>
        <w:t>brackets</w:t>
      </w:r>
      <w:proofErr w:type="spellEnd"/>
      <w:r w:rsidRPr="00576659">
        <w:rPr>
          <w:rFonts w:cs="Times New Roman"/>
          <w:sz w:val="32"/>
          <w:szCs w:val="32"/>
        </w:rPr>
        <w:t xml:space="preserve"> e confirma o resultado.</w:t>
      </w:r>
    </w:p>
    <w:p w:rsidR="00000000" w:rsidRPr="00576659" w:rsidRDefault="00576659" w:rsidP="00576659">
      <w:pPr>
        <w:pStyle w:val="Predefinio3LTGliederung1"/>
        <w:numPr>
          <w:ilvl w:val="0"/>
          <w:numId w:val="9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>Altera o ficheiro de forma a alterar a importância do título.</w:t>
      </w:r>
    </w:p>
    <w:p w:rsidR="00000000" w:rsidRPr="00576659" w:rsidRDefault="00576659" w:rsidP="00576659">
      <w:pPr>
        <w:pStyle w:val="Predefinio3LTGliederung1"/>
        <w:numPr>
          <w:ilvl w:val="0"/>
          <w:numId w:val="9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Executa o </w:t>
      </w:r>
      <w:r w:rsidRPr="00576659">
        <w:rPr>
          <w:rFonts w:cs="Times New Roman"/>
          <w:sz w:val="32"/>
          <w:szCs w:val="32"/>
        </w:rPr>
        <w:t xml:space="preserve">Live </w:t>
      </w:r>
      <w:proofErr w:type="spellStart"/>
      <w:r w:rsidRPr="00576659">
        <w:rPr>
          <w:rFonts w:cs="Times New Roman"/>
          <w:sz w:val="32"/>
          <w:szCs w:val="32"/>
        </w:rPr>
        <w:t>Preview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r w:rsidRPr="00576659">
        <w:rPr>
          <w:rFonts w:cs="Times New Roman"/>
          <w:sz w:val="32"/>
          <w:szCs w:val="32"/>
        </w:rPr>
        <w:t xml:space="preserve">do </w:t>
      </w:r>
      <w:proofErr w:type="spellStart"/>
      <w:r w:rsidRPr="00576659">
        <w:rPr>
          <w:rFonts w:cs="Times New Roman"/>
          <w:sz w:val="32"/>
          <w:szCs w:val="32"/>
        </w:rPr>
        <w:t>brackets</w:t>
      </w:r>
      <w:proofErr w:type="spellEnd"/>
      <w:r w:rsidRPr="00576659">
        <w:rPr>
          <w:rFonts w:cs="Times New Roman"/>
          <w:sz w:val="32"/>
          <w:szCs w:val="32"/>
        </w:rPr>
        <w:t xml:space="preserve"> e confirma o resultado.</w:t>
      </w:r>
    </w:p>
    <w:p w:rsidR="00576659" w:rsidRDefault="00576659" w:rsidP="00576659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576659">
        <w:rPr>
          <w:rFonts w:cs="Times New Roman"/>
          <w:b/>
          <w:sz w:val="32"/>
          <w:szCs w:val="32"/>
        </w:rPr>
        <w:t>Exercício 3</w:t>
      </w:r>
    </w:p>
    <w:p w:rsidR="00000000" w:rsidRPr="00576659" w:rsidRDefault="00576659" w:rsidP="00576659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>Cria o ficheiro ex3</w:t>
      </w:r>
      <w:r w:rsidRPr="00576659">
        <w:rPr>
          <w:rFonts w:cs="Times New Roman"/>
          <w:sz w:val="32"/>
          <w:szCs w:val="32"/>
        </w:rPr>
        <w:t xml:space="preserve">.html com o seguinte parágrafo: "Depois da passagem pela </w:t>
      </w:r>
      <w:proofErr w:type="spellStart"/>
      <w:r w:rsidRPr="00576659">
        <w:rPr>
          <w:rFonts w:cs="Times New Roman"/>
          <w:sz w:val="32"/>
          <w:szCs w:val="32"/>
        </w:rPr>
        <w:t>Leopard</w:t>
      </w:r>
      <w:proofErr w:type="spellEnd"/>
      <w:r w:rsidRPr="00576659">
        <w:rPr>
          <w:rFonts w:cs="Times New Roman"/>
          <w:sz w:val="32"/>
          <w:szCs w:val="32"/>
        </w:rPr>
        <w:t xml:space="preserve"> no ano de estreia em Moto2 (2016), reingressou na equipa da </w:t>
      </w:r>
      <w:proofErr w:type="spellStart"/>
      <w:r w:rsidRPr="00576659">
        <w:rPr>
          <w:rFonts w:cs="Times New Roman"/>
          <w:sz w:val="32"/>
          <w:szCs w:val="32"/>
        </w:rPr>
        <w:t>Red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proofErr w:type="spellStart"/>
      <w:r w:rsidRPr="00576659">
        <w:rPr>
          <w:rFonts w:cs="Times New Roman"/>
          <w:sz w:val="32"/>
          <w:szCs w:val="32"/>
        </w:rPr>
        <w:t>Bull</w:t>
      </w:r>
      <w:proofErr w:type="spellEnd"/>
      <w:r w:rsidRPr="00576659">
        <w:rPr>
          <w:rFonts w:cs="Times New Roman"/>
          <w:sz w:val="32"/>
          <w:szCs w:val="32"/>
        </w:rPr>
        <w:t xml:space="preserve"> KTM </w:t>
      </w:r>
      <w:proofErr w:type="gramStart"/>
      <w:r w:rsidRPr="00576659">
        <w:rPr>
          <w:rFonts w:cs="Times New Roman"/>
          <w:sz w:val="32"/>
          <w:szCs w:val="32"/>
        </w:rPr>
        <w:t>Ajo[</w:t>
      </w:r>
      <w:proofErr w:type="gramEnd"/>
      <w:r w:rsidRPr="00576659">
        <w:rPr>
          <w:rFonts w:cs="Times New Roman"/>
          <w:sz w:val="32"/>
          <w:szCs w:val="32"/>
        </w:rPr>
        <w:t>6][7], a qual teve em 2017 a sua temporada de estreia na categoria intermédia, terminando a época em 3º lugar, a a</w:t>
      </w:r>
      <w:r w:rsidRPr="00576659">
        <w:rPr>
          <w:rFonts w:cs="Times New Roman"/>
          <w:sz w:val="32"/>
          <w:szCs w:val="32"/>
        </w:rPr>
        <w:t>penas 2 pontos do 2º classificado[8]“.</w:t>
      </w:r>
    </w:p>
    <w:p w:rsidR="00000000" w:rsidRPr="00576659" w:rsidRDefault="00576659" w:rsidP="00576659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Coloca os textos [6] e [7] sobrescritos e o texto [8] </w:t>
      </w:r>
      <w:proofErr w:type="spellStart"/>
      <w:r w:rsidRPr="00576659">
        <w:rPr>
          <w:rFonts w:cs="Times New Roman"/>
          <w:sz w:val="32"/>
          <w:szCs w:val="32"/>
        </w:rPr>
        <w:t>subescrito</w:t>
      </w:r>
      <w:proofErr w:type="spellEnd"/>
      <w:r w:rsidRPr="00576659">
        <w:rPr>
          <w:rFonts w:cs="Times New Roman"/>
          <w:sz w:val="32"/>
          <w:szCs w:val="32"/>
        </w:rPr>
        <w:t>.</w:t>
      </w:r>
    </w:p>
    <w:p w:rsidR="00000000" w:rsidRPr="00576659" w:rsidRDefault="00576659" w:rsidP="00576659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Executa o </w:t>
      </w:r>
      <w:r w:rsidRPr="00576659">
        <w:rPr>
          <w:rFonts w:cs="Times New Roman"/>
          <w:sz w:val="32"/>
          <w:szCs w:val="32"/>
        </w:rPr>
        <w:t xml:space="preserve">Live </w:t>
      </w:r>
      <w:proofErr w:type="spellStart"/>
      <w:r w:rsidRPr="00576659">
        <w:rPr>
          <w:rFonts w:cs="Times New Roman"/>
          <w:sz w:val="32"/>
          <w:szCs w:val="32"/>
        </w:rPr>
        <w:t>Preview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r w:rsidRPr="00576659">
        <w:rPr>
          <w:rFonts w:cs="Times New Roman"/>
          <w:sz w:val="32"/>
          <w:szCs w:val="32"/>
        </w:rPr>
        <w:t xml:space="preserve">do </w:t>
      </w:r>
      <w:proofErr w:type="spellStart"/>
      <w:r w:rsidRPr="00576659">
        <w:rPr>
          <w:rFonts w:cs="Times New Roman"/>
          <w:sz w:val="32"/>
          <w:szCs w:val="32"/>
        </w:rPr>
        <w:t>brackets</w:t>
      </w:r>
      <w:proofErr w:type="spellEnd"/>
      <w:r w:rsidRPr="00576659">
        <w:rPr>
          <w:rFonts w:cs="Times New Roman"/>
          <w:sz w:val="32"/>
          <w:szCs w:val="32"/>
        </w:rPr>
        <w:t xml:space="preserve"> e confirma o resultado.</w:t>
      </w: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576659">
        <w:rPr>
          <w:rFonts w:cs="Times New Roman"/>
          <w:b/>
          <w:sz w:val="32"/>
          <w:szCs w:val="32"/>
        </w:rPr>
        <w:lastRenderedPageBreak/>
        <w:t>Exercício 4</w:t>
      </w:r>
    </w:p>
    <w:p w:rsidR="00000000" w:rsidRPr="00576659" w:rsidRDefault="00576659" w:rsidP="00576659">
      <w:pPr>
        <w:pStyle w:val="Predefinio3LTGliederung1"/>
        <w:numPr>
          <w:ilvl w:val="0"/>
          <w:numId w:val="11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>Cria o ficheiro ex4.html com o seguinte parágrafo: "No início de 20</w:t>
      </w:r>
      <w:r w:rsidRPr="00576659">
        <w:rPr>
          <w:rFonts w:cs="Times New Roman"/>
          <w:sz w:val="32"/>
          <w:szCs w:val="32"/>
        </w:rPr>
        <w:t xml:space="preserve">18, foi eleito Desportista do Ano, na categoria de Atleta Masculino, pela Confederação do Desporto de Portugal, assim como nomeado Embaixador Global da Integridade e Transparência no Desporto pela Sport </w:t>
      </w:r>
      <w:proofErr w:type="spellStart"/>
      <w:r w:rsidRPr="00576659">
        <w:rPr>
          <w:rFonts w:cs="Times New Roman"/>
          <w:sz w:val="32"/>
          <w:szCs w:val="32"/>
        </w:rPr>
        <w:t>Integrity</w:t>
      </w:r>
      <w:proofErr w:type="spellEnd"/>
      <w:r w:rsidRPr="00576659">
        <w:rPr>
          <w:rFonts w:cs="Times New Roman"/>
          <w:sz w:val="32"/>
          <w:szCs w:val="32"/>
        </w:rPr>
        <w:t xml:space="preserve"> Global </w:t>
      </w:r>
      <w:proofErr w:type="spellStart"/>
      <w:r w:rsidRPr="00576659">
        <w:rPr>
          <w:rFonts w:cs="Times New Roman"/>
          <w:sz w:val="32"/>
          <w:szCs w:val="32"/>
        </w:rPr>
        <w:t>Alliance</w:t>
      </w:r>
      <w:proofErr w:type="spellEnd"/>
      <w:r w:rsidRPr="00576659">
        <w:rPr>
          <w:rFonts w:cs="Times New Roman"/>
          <w:sz w:val="32"/>
          <w:szCs w:val="32"/>
        </w:rPr>
        <w:t xml:space="preserve"> (SIGA)</w:t>
      </w:r>
      <w:proofErr w:type="gramStart"/>
      <w:r w:rsidRPr="00576659">
        <w:rPr>
          <w:rFonts w:cs="Times New Roman"/>
          <w:sz w:val="32"/>
          <w:szCs w:val="32"/>
        </w:rPr>
        <w:t>.“</w:t>
      </w:r>
      <w:proofErr w:type="gramEnd"/>
      <w:r w:rsidRPr="00576659">
        <w:rPr>
          <w:rFonts w:cs="Times New Roman"/>
          <w:sz w:val="32"/>
          <w:szCs w:val="32"/>
        </w:rPr>
        <w:t>.</w:t>
      </w:r>
    </w:p>
    <w:p w:rsidR="00000000" w:rsidRPr="00576659" w:rsidRDefault="00576659" w:rsidP="00576659">
      <w:pPr>
        <w:pStyle w:val="Predefinio3LTGliederung1"/>
        <w:numPr>
          <w:ilvl w:val="0"/>
          <w:numId w:val="11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>Rasura o ano em que Miguel Oliveira venceu o prémio.</w:t>
      </w:r>
    </w:p>
    <w:p w:rsidR="00000000" w:rsidRPr="00576659" w:rsidRDefault="00576659" w:rsidP="00576659">
      <w:pPr>
        <w:pStyle w:val="Predefinio3LTGliederung1"/>
        <w:numPr>
          <w:ilvl w:val="0"/>
          <w:numId w:val="11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Executa o </w:t>
      </w:r>
      <w:r w:rsidRPr="00576659">
        <w:rPr>
          <w:rFonts w:cs="Times New Roman"/>
          <w:sz w:val="32"/>
          <w:szCs w:val="32"/>
        </w:rPr>
        <w:t xml:space="preserve">Live </w:t>
      </w:r>
      <w:proofErr w:type="spellStart"/>
      <w:r w:rsidRPr="00576659">
        <w:rPr>
          <w:rFonts w:cs="Times New Roman"/>
          <w:sz w:val="32"/>
          <w:szCs w:val="32"/>
        </w:rPr>
        <w:t>Preview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r w:rsidRPr="00576659">
        <w:rPr>
          <w:rFonts w:cs="Times New Roman"/>
          <w:sz w:val="32"/>
          <w:szCs w:val="32"/>
        </w:rPr>
        <w:t xml:space="preserve">do </w:t>
      </w:r>
      <w:proofErr w:type="spellStart"/>
      <w:r w:rsidRPr="00576659">
        <w:rPr>
          <w:rFonts w:cs="Times New Roman"/>
          <w:sz w:val="32"/>
          <w:szCs w:val="32"/>
        </w:rPr>
        <w:t>brackets</w:t>
      </w:r>
      <w:proofErr w:type="spellEnd"/>
      <w:r w:rsidRPr="00576659">
        <w:rPr>
          <w:rFonts w:cs="Times New Roman"/>
          <w:sz w:val="32"/>
          <w:szCs w:val="32"/>
        </w:rPr>
        <w:t xml:space="preserve"> e confirma o resultado.</w:t>
      </w:r>
    </w:p>
    <w:p w:rsidR="00000000" w:rsidRPr="00576659" w:rsidRDefault="00576659" w:rsidP="00576659">
      <w:pPr>
        <w:pStyle w:val="Predefinio3LTGliederung1"/>
        <w:numPr>
          <w:ilvl w:val="0"/>
          <w:numId w:val="11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>Sublinha a entidade que atribuiu o prémio.</w:t>
      </w:r>
    </w:p>
    <w:p w:rsidR="00000000" w:rsidRPr="00576659" w:rsidRDefault="00576659" w:rsidP="00576659">
      <w:pPr>
        <w:pStyle w:val="Predefinio3LTGliederung1"/>
        <w:numPr>
          <w:ilvl w:val="0"/>
          <w:numId w:val="11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Executa o </w:t>
      </w:r>
      <w:r w:rsidRPr="00576659">
        <w:rPr>
          <w:rFonts w:cs="Times New Roman"/>
          <w:sz w:val="32"/>
          <w:szCs w:val="32"/>
        </w:rPr>
        <w:t xml:space="preserve">Live </w:t>
      </w:r>
      <w:proofErr w:type="spellStart"/>
      <w:r w:rsidRPr="00576659">
        <w:rPr>
          <w:rFonts w:cs="Times New Roman"/>
          <w:sz w:val="32"/>
          <w:szCs w:val="32"/>
        </w:rPr>
        <w:t>Preview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r w:rsidRPr="00576659">
        <w:rPr>
          <w:rFonts w:cs="Times New Roman"/>
          <w:sz w:val="32"/>
          <w:szCs w:val="32"/>
        </w:rPr>
        <w:t xml:space="preserve">do </w:t>
      </w:r>
      <w:proofErr w:type="spellStart"/>
      <w:r w:rsidRPr="00576659">
        <w:rPr>
          <w:rFonts w:cs="Times New Roman"/>
          <w:sz w:val="32"/>
          <w:szCs w:val="32"/>
        </w:rPr>
        <w:t>brackets</w:t>
      </w:r>
      <w:proofErr w:type="spellEnd"/>
      <w:r w:rsidRPr="00576659">
        <w:rPr>
          <w:rFonts w:cs="Times New Roman"/>
          <w:sz w:val="32"/>
          <w:szCs w:val="32"/>
        </w:rPr>
        <w:t xml:space="preserve"> e confirma o resultado.</w:t>
      </w: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576659">
        <w:rPr>
          <w:rFonts w:cs="Times New Roman"/>
          <w:b/>
          <w:sz w:val="32"/>
          <w:szCs w:val="32"/>
        </w:rPr>
        <w:t>Exercício 5</w:t>
      </w:r>
    </w:p>
    <w:p w:rsidR="00000000" w:rsidRPr="00576659" w:rsidRDefault="00576659" w:rsidP="00576659">
      <w:pPr>
        <w:pStyle w:val="Predefinio3LTGliederung1"/>
        <w:numPr>
          <w:ilvl w:val="0"/>
          <w:numId w:val="12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Antes de cada um dos parágrafos criados nos exercícios anteriores, adiciona um comentário com o nome da(s) </w:t>
      </w:r>
      <w:proofErr w:type="spellStart"/>
      <w:r w:rsidRPr="00576659">
        <w:rPr>
          <w:rFonts w:cs="Times New Roman"/>
          <w:sz w:val="32"/>
          <w:szCs w:val="32"/>
        </w:rPr>
        <w:t>tag</w:t>
      </w:r>
      <w:proofErr w:type="spellEnd"/>
      <w:r w:rsidRPr="00576659">
        <w:rPr>
          <w:rFonts w:cs="Times New Roman"/>
          <w:sz w:val="32"/>
          <w:szCs w:val="32"/>
        </w:rPr>
        <w:t xml:space="preserve">(s) </w:t>
      </w:r>
      <w:proofErr w:type="spellStart"/>
      <w:r w:rsidRPr="00576659">
        <w:rPr>
          <w:rFonts w:cs="Times New Roman"/>
          <w:sz w:val="32"/>
          <w:szCs w:val="32"/>
        </w:rPr>
        <w:t>html</w:t>
      </w:r>
      <w:proofErr w:type="spellEnd"/>
      <w:r w:rsidRPr="00576659">
        <w:rPr>
          <w:rFonts w:cs="Times New Roman"/>
          <w:sz w:val="32"/>
          <w:szCs w:val="32"/>
        </w:rPr>
        <w:t xml:space="preserve"> usada(s) no exercício.</w:t>
      </w:r>
    </w:p>
    <w:p w:rsidR="00000000" w:rsidRPr="00576659" w:rsidRDefault="00576659" w:rsidP="00576659">
      <w:pPr>
        <w:pStyle w:val="Predefinio3LTGliederung1"/>
        <w:numPr>
          <w:ilvl w:val="0"/>
          <w:numId w:val="12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Executa o </w:t>
      </w:r>
      <w:r w:rsidRPr="00576659">
        <w:rPr>
          <w:rFonts w:cs="Times New Roman"/>
          <w:sz w:val="32"/>
          <w:szCs w:val="32"/>
        </w:rPr>
        <w:t xml:space="preserve">Live </w:t>
      </w:r>
      <w:proofErr w:type="spellStart"/>
      <w:r w:rsidRPr="00576659">
        <w:rPr>
          <w:rFonts w:cs="Times New Roman"/>
          <w:sz w:val="32"/>
          <w:szCs w:val="32"/>
        </w:rPr>
        <w:t>Preview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r w:rsidRPr="00576659">
        <w:rPr>
          <w:rFonts w:cs="Times New Roman"/>
          <w:sz w:val="32"/>
          <w:szCs w:val="32"/>
        </w:rPr>
        <w:t xml:space="preserve">do </w:t>
      </w:r>
      <w:proofErr w:type="spellStart"/>
      <w:r w:rsidRPr="00576659">
        <w:rPr>
          <w:rFonts w:cs="Times New Roman"/>
          <w:sz w:val="32"/>
          <w:szCs w:val="32"/>
        </w:rPr>
        <w:t>brackets</w:t>
      </w:r>
      <w:proofErr w:type="spellEnd"/>
      <w:r w:rsidRPr="00576659">
        <w:rPr>
          <w:rFonts w:cs="Times New Roman"/>
          <w:sz w:val="32"/>
          <w:szCs w:val="32"/>
        </w:rPr>
        <w:t xml:space="preserve"> e confirma que o resultado não se alterou.</w:t>
      </w: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576659">
        <w:rPr>
          <w:rFonts w:cs="Times New Roman"/>
          <w:b/>
          <w:sz w:val="32"/>
          <w:szCs w:val="32"/>
        </w:rPr>
        <w:t>Exercício 6</w:t>
      </w:r>
    </w:p>
    <w:p w:rsidR="00000000" w:rsidRPr="00576659" w:rsidRDefault="00576659" w:rsidP="00576659">
      <w:pPr>
        <w:pStyle w:val="Predefinio3LTGliederung1"/>
        <w:numPr>
          <w:ilvl w:val="0"/>
          <w:numId w:val="13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>Comenta o parág</w:t>
      </w:r>
      <w:r w:rsidRPr="00576659">
        <w:rPr>
          <w:rFonts w:cs="Times New Roman"/>
          <w:sz w:val="32"/>
          <w:szCs w:val="32"/>
        </w:rPr>
        <w:t>rafo do exercício 4.</w:t>
      </w:r>
    </w:p>
    <w:p w:rsidR="00000000" w:rsidRPr="00576659" w:rsidRDefault="00576659" w:rsidP="00576659">
      <w:pPr>
        <w:pStyle w:val="Predefinio3LTGliederung1"/>
        <w:numPr>
          <w:ilvl w:val="0"/>
          <w:numId w:val="13"/>
        </w:numPr>
        <w:spacing w:after="0"/>
        <w:rPr>
          <w:rFonts w:cs="Times New Roman"/>
          <w:sz w:val="32"/>
          <w:szCs w:val="32"/>
        </w:rPr>
      </w:pPr>
      <w:r w:rsidRPr="00576659">
        <w:rPr>
          <w:rFonts w:cs="Times New Roman"/>
          <w:sz w:val="32"/>
          <w:szCs w:val="32"/>
        </w:rPr>
        <w:t xml:space="preserve">Executa o </w:t>
      </w:r>
      <w:r w:rsidRPr="00576659">
        <w:rPr>
          <w:rFonts w:cs="Times New Roman"/>
          <w:sz w:val="32"/>
          <w:szCs w:val="32"/>
        </w:rPr>
        <w:t xml:space="preserve">Live </w:t>
      </w:r>
      <w:proofErr w:type="spellStart"/>
      <w:r w:rsidRPr="00576659">
        <w:rPr>
          <w:rFonts w:cs="Times New Roman"/>
          <w:sz w:val="32"/>
          <w:szCs w:val="32"/>
        </w:rPr>
        <w:t>Preview</w:t>
      </w:r>
      <w:proofErr w:type="spellEnd"/>
      <w:r w:rsidRPr="00576659">
        <w:rPr>
          <w:rFonts w:cs="Times New Roman"/>
          <w:sz w:val="32"/>
          <w:szCs w:val="32"/>
        </w:rPr>
        <w:t xml:space="preserve"> </w:t>
      </w:r>
      <w:r w:rsidRPr="00576659">
        <w:rPr>
          <w:rFonts w:cs="Times New Roman"/>
          <w:sz w:val="32"/>
          <w:szCs w:val="32"/>
        </w:rPr>
        <w:t xml:space="preserve">do </w:t>
      </w:r>
      <w:proofErr w:type="spellStart"/>
      <w:r w:rsidRPr="00576659">
        <w:rPr>
          <w:rFonts w:cs="Times New Roman"/>
          <w:sz w:val="32"/>
          <w:szCs w:val="32"/>
        </w:rPr>
        <w:t>brackets</w:t>
      </w:r>
      <w:proofErr w:type="spellEnd"/>
      <w:r w:rsidRPr="00576659">
        <w:rPr>
          <w:rFonts w:cs="Times New Roman"/>
          <w:sz w:val="32"/>
          <w:szCs w:val="32"/>
        </w:rPr>
        <w:t xml:space="preserve"> e confirma que o parágrafo desapareceu.</w:t>
      </w: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576659" w:rsidRDefault="00576659" w:rsidP="00576659">
      <w:pPr>
        <w:pStyle w:val="Predefinio3LTGliederung1"/>
        <w:spacing w:after="0"/>
        <w:rPr>
          <w:rFonts w:cs="Times New Roman"/>
          <w:sz w:val="32"/>
          <w:szCs w:val="32"/>
        </w:rPr>
      </w:pPr>
      <w:bookmarkStart w:id="0" w:name="_GoBack"/>
      <w:bookmarkEnd w:id="0"/>
    </w:p>
    <w:sectPr w:rsidR="00000000" w:rsidRPr="00576659">
      <w:type w:val="continuous"/>
      <w:pgSz w:w="11900" w:h="16840"/>
      <w:pgMar w:top="1417" w:right="1440" w:bottom="1417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468D5924"/>
    <w:multiLevelType w:val="hybridMultilevel"/>
    <w:tmpl w:val="E21834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60F17"/>
    <w:multiLevelType w:val="hybridMultilevel"/>
    <w:tmpl w:val="2B5A80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E5453"/>
    <w:multiLevelType w:val="hybridMultilevel"/>
    <w:tmpl w:val="62AA83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C2591"/>
    <w:multiLevelType w:val="hybridMultilevel"/>
    <w:tmpl w:val="CBD67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E3AEC"/>
    <w:multiLevelType w:val="hybridMultilevel"/>
    <w:tmpl w:val="6C30F5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905BE"/>
    <w:multiLevelType w:val="hybridMultilevel"/>
    <w:tmpl w:val="13B44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1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59"/>
    <w:rsid w:val="005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EAA0C9"/>
  <w14:defaultImageDpi w14:val="0"/>
  <w15:docId w15:val="{491B9D15-BF51-4747-B06B-C8DAA30D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o">
    <w:name w:val="Predefini鈬o"/>
    <w:pPr>
      <w:widowControl w:val="0"/>
      <w:autoSpaceDN w:val="0"/>
      <w:adjustRightInd w:val="0"/>
      <w:spacing w:line="256" w:lineRule="auto"/>
    </w:pPr>
    <w:rPr>
      <w:rFonts w:ascii="Calibri" w:eastAsia="Times New Roman" w:hAnsi="Times New Roman" w:cs="Calibri"/>
    </w:rPr>
  </w:style>
  <w:style w:type="character" w:customStyle="1" w:styleId="RTFNum21">
    <w:name w:val="RTF_Num 2 1"/>
    <w:uiPriority w:val="99"/>
    <w:rPr>
      <w:rFonts w:ascii="Arial" w:eastAsia="Times New Roman" w:hAnsi="Arial" w:cs="Arial"/>
    </w:rPr>
  </w:style>
  <w:style w:type="character" w:customStyle="1" w:styleId="RTFNum22">
    <w:name w:val="RTF_Num 2 2"/>
    <w:uiPriority w:val="99"/>
    <w:rPr>
      <w:rFonts w:ascii="Arial" w:eastAsia="Times New Roman" w:hAnsi="Arial" w:cs="Arial"/>
    </w:rPr>
  </w:style>
  <w:style w:type="character" w:customStyle="1" w:styleId="RTFNum23">
    <w:name w:val="RTF_Num 2 3"/>
    <w:uiPriority w:val="99"/>
    <w:rPr>
      <w:rFonts w:ascii="Arial" w:eastAsia="Times New Roman" w:hAnsi="Arial" w:cs="Arial"/>
    </w:rPr>
  </w:style>
  <w:style w:type="character" w:customStyle="1" w:styleId="RTFNum24">
    <w:name w:val="RTF_Num 2 4"/>
    <w:uiPriority w:val="99"/>
    <w:rPr>
      <w:rFonts w:ascii="Arial" w:eastAsia="Times New Roman" w:hAnsi="Arial" w:cs="Arial"/>
    </w:rPr>
  </w:style>
  <w:style w:type="character" w:customStyle="1" w:styleId="RTFNum25">
    <w:name w:val="RTF_Num 2 5"/>
    <w:uiPriority w:val="99"/>
    <w:rPr>
      <w:rFonts w:ascii="Arial" w:eastAsia="Times New Roman" w:hAnsi="Arial" w:cs="Arial"/>
    </w:rPr>
  </w:style>
  <w:style w:type="character" w:customStyle="1" w:styleId="RTFNum26">
    <w:name w:val="RTF_Num 2 6"/>
    <w:uiPriority w:val="99"/>
    <w:rPr>
      <w:rFonts w:ascii="Arial" w:eastAsia="Times New Roman" w:hAnsi="Arial" w:cs="Arial"/>
    </w:rPr>
  </w:style>
  <w:style w:type="character" w:customStyle="1" w:styleId="RTFNum27">
    <w:name w:val="RTF_Num 2 7"/>
    <w:uiPriority w:val="99"/>
    <w:rPr>
      <w:rFonts w:ascii="Arial" w:eastAsia="Times New Roman" w:hAnsi="Arial" w:cs="Arial"/>
    </w:rPr>
  </w:style>
  <w:style w:type="character" w:customStyle="1" w:styleId="RTFNum28">
    <w:name w:val="RTF_Num 2 8"/>
    <w:uiPriority w:val="99"/>
    <w:rPr>
      <w:rFonts w:ascii="Arial" w:eastAsia="Times New Roman" w:hAnsi="Arial" w:cs="Arial"/>
    </w:rPr>
  </w:style>
  <w:style w:type="character" w:customStyle="1" w:styleId="RTFNum29">
    <w:name w:val="RTF_Num 2 9"/>
    <w:uiPriority w:val="99"/>
    <w:rPr>
      <w:rFonts w:ascii="Arial" w:eastAsia="Times New Roman" w:hAnsi="Arial" w:cs="Arial"/>
    </w:rPr>
  </w:style>
  <w:style w:type="character" w:customStyle="1" w:styleId="RTFNum31">
    <w:name w:val="RTF_Num 3 1"/>
    <w:uiPriority w:val="99"/>
    <w:rPr>
      <w:rFonts w:ascii="Arial" w:eastAsia="Times New Roman" w:hAnsi="Arial" w:cs="Arial"/>
    </w:rPr>
  </w:style>
  <w:style w:type="character" w:customStyle="1" w:styleId="RTFNum32">
    <w:name w:val="RTF_Num 3 2"/>
    <w:uiPriority w:val="99"/>
    <w:rPr>
      <w:rFonts w:ascii="Arial" w:eastAsia="Times New Roman" w:hAnsi="Arial" w:cs="Arial"/>
    </w:rPr>
  </w:style>
  <w:style w:type="character" w:customStyle="1" w:styleId="RTFNum33">
    <w:name w:val="RTF_Num 3 3"/>
    <w:uiPriority w:val="99"/>
    <w:rPr>
      <w:rFonts w:ascii="Arial" w:eastAsia="Times New Roman" w:hAnsi="Arial" w:cs="Arial"/>
    </w:rPr>
  </w:style>
  <w:style w:type="character" w:customStyle="1" w:styleId="RTFNum34">
    <w:name w:val="RTF_Num 3 4"/>
    <w:uiPriority w:val="99"/>
    <w:rPr>
      <w:rFonts w:ascii="Arial" w:eastAsia="Times New Roman" w:hAnsi="Arial" w:cs="Arial"/>
    </w:rPr>
  </w:style>
  <w:style w:type="character" w:customStyle="1" w:styleId="RTFNum35">
    <w:name w:val="RTF_Num 3 5"/>
    <w:uiPriority w:val="99"/>
    <w:rPr>
      <w:rFonts w:ascii="Arial" w:eastAsia="Times New Roman" w:hAnsi="Arial" w:cs="Arial"/>
    </w:rPr>
  </w:style>
  <w:style w:type="character" w:customStyle="1" w:styleId="RTFNum36">
    <w:name w:val="RTF_Num 3 6"/>
    <w:uiPriority w:val="99"/>
    <w:rPr>
      <w:rFonts w:ascii="Arial" w:eastAsia="Times New Roman" w:hAnsi="Arial" w:cs="Arial"/>
    </w:rPr>
  </w:style>
  <w:style w:type="character" w:customStyle="1" w:styleId="RTFNum37">
    <w:name w:val="RTF_Num 3 7"/>
    <w:uiPriority w:val="99"/>
    <w:rPr>
      <w:rFonts w:ascii="Arial" w:eastAsia="Times New Roman" w:hAnsi="Arial" w:cs="Arial"/>
    </w:rPr>
  </w:style>
  <w:style w:type="character" w:customStyle="1" w:styleId="RTFNum38">
    <w:name w:val="RTF_Num 3 8"/>
    <w:uiPriority w:val="99"/>
    <w:rPr>
      <w:rFonts w:ascii="Arial" w:eastAsia="Times New Roman" w:hAnsi="Arial" w:cs="Arial"/>
    </w:rPr>
  </w:style>
  <w:style w:type="character" w:customStyle="1" w:styleId="RTFNum39">
    <w:name w:val="RTF_Num 3 9"/>
    <w:uiPriority w:val="99"/>
    <w:rPr>
      <w:rFonts w:ascii="Arial" w:eastAsia="Times New Roman" w:hAnsi="Arial" w:cs="Arial"/>
    </w:rPr>
  </w:style>
  <w:style w:type="character" w:customStyle="1" w:styleId="RTFNum41">
    <w:name w:val="RTF_Num 4 1"/>
    <w:uiPriority w:val="99"/>
    <w:rPr>
      <w:rFonts w:ascii="Symbol" w:eastAsia="Times New Roman" w:hAnsi="Symbol" w:cs="Symbol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</w:rPr>
  </w:style>
  <w:style w:type="character" w:customStyle="1" w:styleId="RTFNum44">
    <w:name w:val="RTF_Num 4 4"/>
    <w:uiPriority w:val="99"/>
    <w:rPr>
      <w:rFonts w:ascii="Symbol" w:eastAsia="Times New Roman" w:hAnsi="Symbol" w:cs="Symbol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</w:rPr>
  </w:style>
  <w:style w:type="character" w:customStyle="1" w:styleId="RTFNum47">
    <w:name w:val="RTF_Num 4 7"/>
    <w:uiPriority w:val="99"/>
    <w:rPr>
      <w:rFonts w:ascii="Symbol" w:eastAsia="Times New Roman" w:hAnsi="Symbol" w:cs="Symbol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</w:rPr>
  </w:style>
  <w:style w:type="character" w:customStyle="1" w:styleId="RTFNum51">
    <w:name w:val="RTF_Num 5 1"/>
    <w:uiPriority w:val="99"/>
    <w:rPr>
      <w:rFonts w:ascii="Arial" w:eastAsia="Times New Roman" w:hAnsi="Arial" w:cs="Arial"/>
    </w:rPr>
  </w:style>
  <w:style w:type="character" w:customStyle="1" w:styleId="RTFNum52">
    <w:name w:val="RTF_Num 5 2"/>
    <w:uiPriority w:val="99"/>
    <w:rPr>
      <w:rFonts w:ascii="Arial" w:eastAsia="Times New Roman" w:hAnsi="Arial" w:cs="Arial"/>
    </w:rPr>
  </w:style>
  <w:style w:type="character" w:customStyle="1" w:styleId="RTFNum53">
    <w:name w:val="RTF_Num 5 3"/>
    <w:uiPriority w:val="99"/>
    <w:rPr>
      <w:rFonts w:ascii="Arial" w:eastAsia="Times New Roman" w:hAnsi="Arial" w:cs="Arial"/>
    </w:rPr>
  </w:style>
  <w:style w:type="character" w:customStyle="1" w:styleId="RTFNum54">
    <w:name w:val="RTF_Num 5 4"/>
    <w:uiPriority w:val="99"/>
    <w:rPr>
      <w:rFonts w:ascii="Arial" w:eastAsia="Times New Roman" w:hAnsi="Arial" w:cs="Arial"/>
    </w:rPr>
  </w:style>
  <w:style w:type="character" w:customStyle="1" w:styleId="RTFNum55">
    <w:name w:val="RTF_Num 5 5"/>
    <w:uiPriority w:val="99"/>
    <w:rPr>
      <w:rFonts w:ascii="Arial" w:eastAsia="Times New Roman" w:hAnsi="Arial" w:cs="Arial"/>
    </w:rPr>
  </w:style>
  <w:style w:type="character" w:customStyle="1" w:styleId="RTFNum56">
    <w:name w:val="RTF_Num 5 6"/>
    <w:uiPriority w:val="99"/>
    <w:rPr>
      <w:rFonts w:ascii="Arial" w:eastAsia="Times New Roman" w:hAnsi="Arial" w:cs="Arial"/>
    </w:rPr>
  </w:style>
  <w:style w:type="character" w:customStyle="1" w:styleId="RTFNum57">
    <w:name w:val="RTF_Num 5 7"/>
    <w:uiPriority w:val="99"/>
    <w:rPr>
      <w:rFonts w:ascii="Arial" w:eastAsia="Times New Roman" w:hAnsi="Arial" w:cs="Arial"/>
    </w:rPr>
  </w:style>
  <w:style w:type="character" w:customStyle="1" w:styleId="RTFNum58">
    <w:name w:val="RTF_Num 5 8"/>
    <w:uiPriority w:val="99"/>
    <w:rPr>
      <w:rFonts w:ascii="Arial" w:eastAsia="Times New Roman" w:hAnsi="Arial" w:cs="Arial"/>
    </w:rPr>
  </w:style>
  <w:style w:type="character" w:customStyle="1" w:styleId="RTFNum59">
    <w:name w:val="RTF_Num 5 9"/>
    <w:uiPriority w:val="99"/>
    <w:rPr>
      <w:rFonts w:ascii="Arial" w:eastAsia="Times New Roman" w:hAnsi="Arial" w:cs="Arial"/>
    </w:rPr>
  </w:style>
  <w:style w:type="paragraph" w:customStyle="1" w:styleId="Tulo">
    <w:name w:val="T咜ulo"/>
    <w:basedOn w:val="Predefinio"/>
    <w:next w:val="Corpodotexto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Corpodotexto">
    <w:name w:val="Corpo do texto"/>
    <w:basedOn w:val="Predefinio"/>
    <w:uiPriority w:val="99"/>
    <w:pPr>
      <w:spacing w:after="120"/>
    </w:pPr>
  </w:style>
  <w:style w:type="paragraph" w:customStyle="1" w:styleId="Lista">
    <w:name w:val="Lista"/>
    <w:basedOn w:val="Corpodotexto"/>
    <w:uiPriority w:val="99"/>
  </w:style>
  <w:style w:type="paragraph" w:customStyle="1" w:styleId="Legenda">
    <w:name w:val="Legenda"/>
    <w:basedOn w:val="Predefinio"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ﾍndice"/>
    <w:basedOn w:val="Predefinio"/>
    <w:uiPriority w:val="99"/>
    <w:pPr>
      <w:suppressLineNumbers/>
    </w:pPr>
  </w:style>
  <w:style w:type="paragraph" w:customStyle="1" w:styleId="Objetocomseta">
    <w:name w:val="Objeto com seta"/>
    <w:basedOn w:val="Predefinio"/>
    <w:uiPriority w:val="99"/>
  </w:style>
  <w:style w:type="paragraph" w:customStyle="1" w:styleId="Objetocomsombra">
    <w:name w:val="Objeto com sombra"/>
    <w:basedOn w:val="Predefinio"/>
    <w:uiPriority w:val="99"/>
  </w:style>
  <w:style w:type="paragraph" w:customStyle="1" w:styleId="Objetosempreenchimento">
    <w:name w:val="Objeto sem preenchimento"/>
    <w:basedOn w:val="Predefinio"/>
    <w:uiPriority w:val="99"/>
  </w:style>
  <w:style w:type="paragraph" w:customStyle="1" w:styleId="Objetosempreenchimentonemlinha">
    <w:name w:val="Objeto sem preenchimento nem linha"/>
    <w:basedOn w:val="Predefinio"/>
    <w:uiPriority w:val="99"/>
  </w:style>
  <w:style w:type="paragraph" w:customStyle="1" w:styleId="Texto">
    <w:name w:val="Texto"/>
    <w:basedOn w:val="Legenda"/>
    <w:uiPriority w:val="99"/>
  </w:style>
  <w:style w:type="paragraph" w:customStyle="1" w:styleId="Corpodotextojustificado">
    <w:name w:val="Corpo do texto justificado"/>
    <w:basedOn w:val="Predefinio"/>
    <w:uiPriority w:val="99"/>
  </w:style>
  <w:style w:type="paragraph" w:customStyle="1" w:styleId="Avannaprimeiralinha">
    <w:name w:val="Avan輟 na primeira linha"/>
    <w:basedOn w:val="Corpodotexto"/>
    <w:uiPriority w:val="99"/>
    <w:pPr>
      <w:ind w:firstLine="283"/>
    </w:pPr>
  </w:style>
  <w:style w:type="paragraph" w:customStyle="1" w:styleId="Tulo1">
    <w:name w:val="T咜ulo1"/>
    <w:basedOn w:val="Predefinio"/>
    <w:uiPriority w:val="99"/>
    <w:pPr>
      <w:jc w:val="center"/>
    </w:pPr>
  </w:style>
  <w:style w:type="paragraph" w:customStyle="1" w:styleId="Tulo2">
    <w:name w:val="T咜ulo2"/>
    <w:basedOn w:val="Predefinio"/>
    <w:uiPriority w:val="99"/>
    <w:pPr>
      <w:spacing w:before="57" w:after="57"/>
      <w:ind w:right="113"/>
      <w:jc w:val="center"/>
    </w:pPr>
  </w:style>
  <w:style w:type="paragraph" w:customStyle="1" w:styleId="WW-Tulo">
    <w:name w:val="WW-T咜ulo"/>
    <w:basedOn w:val="Predefinio"/>
    <w:uiPriority w:val="99"/>
    <w:pPr>
      <w:spacing w:before="238" w:after="119"/>
    </w:pPr>
  </w:style>
  <w:style w:type="paragraph" w:customStyle="1" w:styleId="WW-Tulo1">
    <w:name w:val="WW-T咜ulo1"/>
    <w:basedOn w:val="Predefinio"/>
    <w:uiPriority w:val="99"/>
    <w:pPr>
      <w:spacing w:before="238" w:after="119"/>
    </w:pPr>
  </w:style>
  <w:style w:type="paragraph" w:customStyle="1" w:styleId="WW-Tulo2">
    <w:name w:val="WW-T咜ulo2"/>
    <w:basedOn w:val="Predefinio"/>
    <w:uiPriority w:val="99"/>
    <w:pPr>
      <w:spacing w:before="238" w:after="119"/>
    </w:pPr>
  </w:style>
  <w:style w:type="paragraph" w:customStyle="1" w:styleId="Linhadecota">
    <w:name w:val="Linha de cota"/>
    <w:basedOn w:val="Predefinio"/>
    <w:uiPriority w:val="99"/>
  </w:style>
  <w:style w:type="paragraph" w:customStyle="1" w:styleId="PredefinioLTGliederung1">
    <w:name w:val="Predefini鈬o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LTGliederung2">
    <w:name w:val="Predefini鈬o~LT~Gliederung 2"/>
    <w:basedOn w:val="PredefinioLTGliederung1"/>
    <w:uiPriority w:val="99"/>
    <w:pPr>
      <w:spacing w:after="227"/>
    </w:pPr>
    <w:rPr>
      <w:sz w:val="48"/>
      <w:szCs w:val="48"/>
    </w:rPr>
  </w:style>
  <w:style w:type="paragraph" w:customStyle="1" w:styleId="PredefinioLTGliederung3">
    <w:name w:val="Predefini鈬o~LT~Gliederung 3"/>
    <w:basedOn w:val="PredefinioLTGliederung2"/>
    <w:uiPriority w:val="99"/>
    <w:pPr>
      <w:spacing w:after="170"/>
    </w:pPr>
    <w:rPr>
      <w:sz w:val="40"/>
      <w:szCs w:val="40"/>
    </w:rPr>
  </w:style>
  <w:style w:type="paragraph" w:customStyle="1" w:styleId="PredefinioLTGliederung4">
    <w:name w:val="Predefini鈬o~LT~Gliederung 4"/>
    <w:basedOn w:val="PredefinioLTGliederung3"/>
    <w:uiPriority w:val="99"/>
    <w:pPr>
      <w:spacing w:after="113"/>
    </w:pPr>
  </w:style>
  <w:style w:type="paragraph" w:customStyle="1" w:styleId="PredefinioLTGliederung5">
    <w:name w:val="Predefini鈬o~LT~Gliederung 5"/>
    <w:basedOn w:val="PredefinioLTGliederung4"/>
    <w:uiPriority w:val="99"/>
    <w:pPr>
      <w:spacing w:after="57"/>
    </w:pPr>
  </w:style>
  <w:style w:type="paragraph" w:customStyle="1" w:styleId="PredefinioLTGliederung6">
    <w:name w:val="Predefini鈬o~LT~Gliederung 6"/>
    <w:basedOn w:val="PredefinioLTGliederung5"/>
    <w:uiPriority w:val="99"/>
  </w:style>
  <w:style w:type="paragraph" w:customStyle="1" w:styleId="PredefinioLTGliederung7">
    <w:name w:val="Predefini鈬o~LT~Gliederung 7"/>
    <w:basedOn w:val="PredefinioLTGliederung6"/>
    <w:uiPriority w:val="99"/>
  </w:style>
  <w:style w:type="paragraph" w:customStyle="1" w:styleId="PredefinioLTGliederung8">
    <w:name w:val="Predefini鈬o~LT~Gliederung 8"/>
    <w:basedOn w:val="PredefinioLTGliederung7"/>
    <w:uiPriority w:val="99"/>
  </w:style>
  <w:style w:type="paragraph" w:customStyle="1" w:styleId="PredefinioLTGliederung9">
    <w:name w:val="Predefini鈬o~LT~Gliederung 9"/>
    <w:basedOn w:val="PredefinioLTGliederung8"/>
    <w:uiPriority w:val="99"/>
  </w:style>
  <w:style w:type="paragraph" w:customStyle="1" w:styleId="PredefinioLTTitel">
    <w:name w:val="Predefini鈬o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LTUntertitel">
    <w:name w:val="Predefini鈬o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LTNotizen">
    <w:name w:val="Predefini鈬o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LTHintergrundobjekte">
    <w:name w:val="Predefini鈬o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LTHintergrund">
    <w:name w:val="Predefini鈬o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00" w:lineRule="atLeast"/>
    </w:pPr>
    <w:rPr>
      <w:rFonts w:ascii="Arial" w:eastAsia="Times New Roman" w:hAnsi="Arial" w:cs="Arial"/>
      <w:kern w:val="1"/>
      <w:sz w:val="36"/>
      <w:szCs w:val="36"/>
    </w:rPr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customStyle="1" w:styleId="WW-Tulo12">
    <w:name w:val="WW-T咜ulo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Subtulo">
    <w:name w:val="Subt咜ulo"/>
    <w:basedOn w:val="Tulo"/>
    <w:next w:val="Corpodotexto"/>
    <w:uiPriority w:val="99"/>
    <w:pPr>
      <w:jc w:val="center"/>
    </w:pPr>
    <w:rPr>
      <w:i/>
      <w:iCs/>
    </w:rPr>
  </w:style>
  <w:style w:type="paragraph" w:customStyle="1" w:styleId="Objetosdefundo">
    <w:name w:val="Objetos de 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Fundo">
    <w:name w:val="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Notas">
    <w:name w:val="Notas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Destaque1">
    <w:name w:val="Destaque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Destaque2">
    <w:name w:val="Destaque 2"/>
    <w:basedOn w:val="Destaque1"/>
    <w:uiPriority w:val="99"/>
    <w:pPr>
      <w:spacing w:after="227"/>
    </w:pPr>
    <w:rPr>
      <w:sz w:val="48"/>
      <w:szCs w:val="48"/>
    </w:rPr>
  </w:style>
  <w:style w:type="paragraph" w:customStyle="1" w:styleId="Destaque3">
    <w:name w:val="Destaque 3"/>
    <w:basedOn w:val="Destaque2"/>
    <w:uiPriority w:val="99"/>
    <w:pPr>
      <w:spacing w:after="170"/>
    </w:pPr>
    <w:rPr>
      <w:sz w:val="40"/>
      <w:szCs w:val="40"/>
    </w:rPr>
  </w:style>
  <w:style w:type="paragraph" w:customStyle="1" w:styleId="Destaque4">
    <w:name w:val="Destaque 4"/>
    <w:basedOn w:val="Destaque3"/>
    <w:uiPriority w:val="99"/>
    <w:pPr>
      <w:spacing w:after="113"/>
    </w:pPr>
  </w:style>
  <w:style w:type="paragraph" w:customStyle="1" w:styleId="Destaque5">
    <w:name w:val="Destaque 5"/>
    <w:basedOn w:val="Destaque4"/>
    <w:uiPriority w:val="99"/>
    <w:pPr>
      <w:spacing w:after="57"/>
    </w:pPr>
  </w:style>
  <w:style w:type="paragraph" w:customStyle="1" w:styleId="Destaque6">
    <w:name w:val="Destaque 6"/>
    <w:basedOn w:val="Destaque5"/>
    <w:uiPriority w:val="99"/>
  </w:style>
  <w:style w:type="paragraph" w:customStyle="1" w:styleId="Destaque7">
    <w:name w:val="Destaque 7"/>
    <w:basedOn w:val="Destaque6"/>
    <w:uiPriority w:val="99"/>
  </w:style>
  <w:style w:type="paragraph" w:customStyle="1" w:styleId="Destaque8">
    <w:name w:val="Destaque 8"/>
    <w:basedOn w:val="Destaque7"/>
    <w:uiPriority w:val="99"/>
  </w:style>
  <w:style w:type="paragraph" w:customStyle="1" w:styleId="Destaque9">
    <w:name w:val="Destaque 9"/>
    <w:basedOn w:val="Destaque8"/>
    <w:uiPriority w:val="99"/>
  </w:style>
  <w:style w:type="paragraph" w:customStyle="1" w:styleId="Predefinio1LTGliederung1">
    <w:name w:val="Predefini鈬o 1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1LTGliederung2">
    <w:name w:val="Predefini鈬o 1~LT~Gliederung 2"/>
    <w:basedOn w:val="Predefinio1LTGliederung1"/>
    <w:uiPriority w:val="99"/>
    <w:pPr>
      <w:spacing w:after="227"/>
    </w:pPr>
    <w:rPr>
      <w:sz w:val="48"/>
      <w:szCs w:val="48"/>
    </w:rPr>
  </w:style>
  <w:style w:type="paragraph" w:customStyle="1" w:styleId="Predefinio1LTGliederung3">
    <w:name w:val="Predefini鈬o 1~LT~Gliederung 3"/>
    <w:basedOn w:val="Predefinio1LTGliederung2"/>
    <w:uiPriority w:val="99"/>
    <w:pPr>
      <w:spacing w:after="170"/>
    </w:pPr>
    <w:rPr>
      <w:sz w:val="40"/>
      <w:szCs w:val="40"/>
    </w:rPr>
  </w:style>
  <w:style w:type="paragraph" w:customStyle="1" w:styleId="Predefinio1LTGliederung4">
    <w:name w:val="Predefini鈬o 1~LT~Gliederung 4"/>
    <w:basedOn w:val="Predefinio1LTGliederung3"/>
    <w:uiPriority w:val="99"/>
    <w:pPr>
      <w:spacing w:after="113"/>
    </w:pPr>
  </w:style>
  <w:style w:type="paragraph" w:customStyle="1" w:styleId="Predefinio1LTGliederung5">
    <w:name w:val="Predefini鈬o 1~LT~Gliederung 5"/>
    <w:basedOn w:val="Predefinio1LTGliederung4"/>
    <w:uiPriority w:val="99"/>
    <w:pPr>
      <w:spacing w:after="57"/>
    </w:pPr>
  </w:style>
  <w:style w:type="paragraph" w:customStyle="1" w:styleId="Predefinio1LTGliederung6">
    <w:name w:val="Predefini鈬o 1~LT~Gliederung 6"/>
    <w:basedOn w:val="Predefinio1LTGliederung5"/>
    <w:uiPriority w:val="99"/>
  </w:style>
  <w:style w:type="paragraph" w:customStyle="1" w:styleId="Predefinio1LTGliederung7">
    <w:name w:val="Predefini鈬o 1~LT~Gliederung 7"/>
    <w:basedOn w:val="Predefinio1LTGliederung6"/>
    <w:uiPriority w:val="99"/>
  </w:style>
  <w:style w:type="paragraph" w:customStyle="1" w:styleId="Predefinio1LTGliederung8">
    <w:name w:val="Predefini鈬o 1~LT~Gliederung 8"/>
    <w:basedOn w:val="Predefinio1LTGliederung7"/>
    <w:uiPriority w:val="99"/>
  </w:style>
  <w:style w:type="paragraph" w:customStyle="1" w:styleId="Predefinio1LTGliederung9">
    <w:name w:val="Predefini鈬o 1~LT~Gliederung 9"/>
    <w:basedOn w:val="Predefinio1LTGliederung8"/>
    <w:uiPriority w:val="99"/>
  </w:style>
  <w:style w:type="paragraph" w:customStyle="1" w:styleId="Predefinio1LTTitel">
    <w:name w:val="Predefini鈬o 1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1LTUntertitel">
    <w:name w:val="Predefini鈬o 1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1LTNotizen">
    <w:name w:val="Predefini鈬o 1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1LTHintergrundobjekte">
    <w:name w:val="Predefini鈬o 1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1LTHintergrund">
    <w:name w:val="Predefini鈬o 1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Gliederung1">
    <w:name w:val="Predefini鈬o 2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2LTGliederung2">
    <w:name w:val="Predefini鈬o 2~LT~Gliederung 2"/>
    <w:basedOn w:val="Predefinio2LTGliederung1"/>
    <w:uiPriority w:val="99"/>
    <w:pPr>
      <w:spacing w:after="227"/>
    </w:pPr>
    <w:rPr>
      <w:sz w:val="48"/>
      <w:szCs w:val="48"/>
    </w:rPr>
  </w:style>
  <w:style w:type="paragraph" w:customStyle="1" w:styleId="Predefinio2LTGliederung3">
    <w:name w:val="Predefini鈬o 2~LT~Gliederung 3"/>
    <w:basedOn w:val="Predefinio2LTGliederung2"/>
    <w:uiPriority w:val="99"/>
    <w:pPr>
      <w:spacing w:after="170"/>
    </w:pPr>
    <w:rPr>
      <w:sz w:val="40"/>
      <w:szCs w:val="40"/>
    </w:rPr>
  </w:style>
  <w:style w:type="paragraph" w:customStyle="1" w:styleId="Predefinio2LTGliederung4">
    <w:name w:val="Predefini鈬o 2~LT~Gliederung 4"/>
    <w:basedOn w:val="Predefinio2LTGliederung3"/>
    <w:uiPriority w:val="99"/>
    <w:pPr>
      <w:spacing w:after="113"/>
    </w:pPr>
  </w:style>
  <w:style w:type="paragraph" w:customStyle="1" w:styleId="Predefinio2LTGliederung5">
    <w:name w:val="Predefini鈬o 2~LT~Gliederung 5"/>
    <w:basedOn w:val="Predefinio2LTGliederung4"/>
    <w:uiPriority w:val="99"/>
    <w:pPr>
      <w:spacing w:after="57"/>
    </w:pPr>
  </w:style>
  <w:style w:type="paragraph" w:customStyle="1" w:styleId="Predefinio2LTGliederung6">
    <w:name w:val="Predefini鈬o 2~LT~Gliederung 6"/>
    <w:basedOn w:val="Predefinio2LTGliederung5"/>
    <w:uiPriority w:val="99"/>
  </w:style>
  <w:style w:type="paragraph" w:customStyle="1" w:styleId="Predefinio2LTGliederung7">
    <w:name w:val="Predefini鈬o 2~LT~Gliederung 7"/>
    <w:basedOn w:val="Predefinio2LTGliederung6"/>
    <w:uiPriority w:val="99"/>
  </w:style>
  <w:style w:type="paragraph" w:customStyle="1" w:styleId="Predefinio2LTGliederung8">
    <w:name w:val="Predefini鈬o 2~LT~Gliederung 8"/>
    <w:basedOn w:val="Predefinio2LTGliederung7"/>
    <w:uiPriority w:val="99"/>
  </w:style>
  <w:style w:type="paragraph" w:customStyle="1" w:styleId="Predefinio2LTGliederung9">
    <w:name w:val="Predefini鈬o 2~LT~Gliederung 9"/>
    <w:basedOn w:val="Predefinio2LTGliederung8"/>
    <w:uiPriority w:val="99"/>
  </w:style>
  <w:style w:type="paragraph" w:customStyle="1" w:styleId="Predefinio2LTTitel">
    <w:name w:val="Predefini鈬o 2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2LTUntertitel">
    <w:name w:val="Predefini鈬o 2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2LTNotizen">
    <w:name w:val="Predefini鈬o 2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2LTHintergrundobjekte">
    <w:name w:val="Predefini鈬o 2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Hintergrund">
    <w:name w:val="Predefini鈬o 2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Gliederung1">
    <w:name w:val="Predefini鈬o 3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3LTGliederung2">
    <w:name w:val="Predefini鈬o 3~LT~Gliederung 2"/>
    <w:basedOn w:val="Predefinio3LTGliederung1"/>
    <w:uiPriority w:val="99"/>
    <w:pPr>
      <w:spacing w:after="227"/>
    </w:pPr>
    <w:rPr>
      <w:sz w:val="48"/>
      <w:szCs w:val="48"/>
    </w:rPr>
  </w:style>
  <w:style w:type="paragraph" w:customStyle="1" w:styleId="Predefinio3LTGliederung3">
    <w:name w:val="Predefini鈬o 3~LT~Gliederung 3"/>
    <w:basedOn w:val="Predefinio3LTGliederung2"/>
    <w:uiPriority w:val="99"/>
    <w:pPr>
      <w:spacing w:after="170"/>
    </w:pPr>
    <w:rPr>
      <w:sz w:val="40"/>
      <w:szCs w:val="40"/>
    </w:rPr>
  </w:style>
  <w:style w:type="paragraph" w:customStyle="1" w:styleId="Predefinio3LTGliederung4">
    <w:name w:val="Predefini鈬o 3~LT~Gliederung 4"/>
    <w:basedOn w:val="Predefinio3LTGliederung3"/>
    <w:uiPriority w:val="99"/>
    <w:pPr>
      <w:spacing w:after="113"/>
    </w:pPr>
  </w:style>
  <w:style w:type="paragraph" w:customStyle="1" w:styleId="Predefinio3LTGliederung5">
    <w:name w:val="Predefini鈬o 3~LT~Gliederung 5"/>
    <w:basedOn w:val="Predefinio3LTGliederung4"/>
    <w:uiPriority w:val="99"/>
    <w:pPr>
      <w:spacing w:after="57"/>
    </w:pPr>
  </w:style>
  <w:style w:type="paragraph" w:customStyle="1" w:styleId="Predefinio3LTGliederung6">
    <w:name w:val="Predefini鈬o 3~LT~Gliederung 6"/>
    <w:basedOn w:val="Predefinio3LTGliederung5"/>
    <w:uiPriority w:val="99"/>
  </w:style>
  <w:style w:type="paragraph" w:customStyle="1" w:styleId="Predefinio3LTGliederung7">
    <w:name w:val="Predefini鈬o 3~LT~Gliederung 7"/>
    <w:basedOn w:val="Predefinio3LTGliederung6"/>
    <w:uiPriority w:val="99"/>
  </w:style>
  <w:style w:type="paragraph" w:customStyle="1" w:styleId="Predefinio3LTGliederung8">
    <w:name w:val="Predefini鈬o 3~LT~Gliederung 8"/>
    <w:basedOn w:val="Predefinio3LTGliederung7"/>
    <w:uiPriority w:val="99"/>
  </w:style>
  <w:style w:type="paragraph" w:customStyle="1" w:styleId="Predefinio3LTGliederung9">
    <w:name w:val="Predefini鈬o 3~LT~Gliederung 9"/>
    <w:basedOn w:val="Predefinio3LTGliederung8"/>
    <w:uiPriority w:val="99"/>
  </w:style>
  <w:style w:type="paragraph" w:customStyle="1" w:styleId="Predefinio3LTTitel">
    <w:name w:val="Predefini鈬o 3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3LTUntertitel">
    <w:name w:val="Predefini鈬o 3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3LTNotizen">
    <w:name w:val="Predefini鈬o 3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3LTHintergrundobjekte">
    <w:name w:val="Predefini鈬o 3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Hintergrund">
    <w:name w:val="Predefini鈬o 3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WW-Tulo123">
    <w:name w:val="WW-T咜ulo123"/>
    <w:basedOn w:val="Predefinio"/>
    <w:uiPriority w:val="99"/>
    <w:pPr>
      <w:spacing w:before="238" w:after="119"/>
    </w:pPr>
  </w:style>
  <w:style w:type="paragraph" w:customStyle="1" w:styleId="WW-Tulo11">
    <w:name w:val="WW-T咜ulo11"/>
    <w:basedOn w:val="Predefinio"/>
    <w:uiPriority w:val="99"/>
    <w:pPr>
      <w:spacing w:before="238" w:after="119"/>
    </w:pPr>
  </w:style>
  <w:style w:type="paragraph" w:customStyle="1" w:styleId="WW-Tulo21">
    <w:name w:val="WW-T咜ulo21"/>
    <w:basedOn w:val="Predefinio"/>
    <w:uiPriority w:val="99"/>
    <w:pPr>
      <w:spacing w:before="238" w:after="119"/>
    </w:pPr>
  </w:style>
  <w:style w:type="paragraph" w:customStyle="1" w:styleId="WW-Tulo1234">
    <w:name w:val="WW-T咜ulo123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WW-Tulo12345">
    <w:name w:val="WW-T咜ulo12345"/>
    <w:basedOn w:val="Predefinio"/>
    <w:uiPriority w:val="99"/>
    <w:pPr>
      <w:spacing w:before="238" w:after="119"/>
    </w:pPr>
  </w:style>
  <w:style w:type="paragraph" w:customStyle="1" w:styleId="WW-Tulo112">
    <w:name w:val="WW-T咜ulo112"/>
    <w:basedOn w:val="Predefinio"/>
    <w:uiPriority w:val="99"/>
    <w:pPr>
      <w:spacing w:before="238" w:after="119"/>
    </w:pPr>
  </w:style>
  <w:style w:type="paragraph" w:customStyle="1" w:styleId="WW-Tulo212">
    <w:name w:val="WW-T咜ulo212"/>
    <w:basedOn w:val="Predefinio"/>
    <w:uiPriority w:val="99"/>
    <w:pPr>
      <w:spacing w:before="238" w:after="119"/>
    </w:pPr>
  </w:style>
  <w:style w:type="paragraph" w:customStyle="1" w:styleId="WW-Tulo123456">
    <w:name w:val="WW-T咜ulo1234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WW-Tulo1234567">
    <w:name w:val="WW-T咜ulo1234567"/>
    <w:basedOn w:val="Predefinio"/>
    <w:uiPriority w:val="99"/>
    <w:pPr>
      <w:spacing w:before="238" w:after="119"/>
    </w:pPr>
  </w:style>
  <w:style w:type="paragraph" w:customStyle="1" w:styleId="WW-Tulo1123">
    <w:name w:val="WW-T咜ulo1123"/>
    <w:basedOn w:val="Predefinio"/>
    <w:uiPriority w:val="99"/>
    <w:pPr>
      <w:spacing w:before="238" w:after="119"/>
    </w:pPr>
  </w:style>
  <w:style w:type="paragraph" w:customStyle="1" w:styleId="WW-Tulo2123">
    <w:name w:val="WW-T咜ulo2123"/>
    <w:basedOn w:val="Predefinio"/>
    <w:uiPriority w:val="99"/>
    <w:pPr>
      <w:spacing w:before="238" w:after="119"/>
    </w:pPr>
  </w:style>
  <w:style w:type="paragraph" w:customStyle="1" w:styleId="WW-Tulo12345678">
    <w:name w:val="WW-T咜ulo1234567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WW-Tulo123456789">
    <w:name w:val="WW-T咜ulo123456789"/>
    <w:basedOn w:val="Predefinio"/>
    <w:uiPriority w:val="99"/>
    <w:pPr>
      <w:spacing w:before="238" w:after="119"/>
    </w:pPr>
  </w:style>
  <w:style w:type="paragraph" w:customStyle="1" w:styleId="WW-Tulo11234">
    <w:name w:val="WW-T咜ulo11234"/>
    <w:basedOn w:val="Predefinio"/>
    <w:uiPriority w:val="99"/>
    <w:pPr>
      <w:spacing w:before="238" w:after="119"/>
    </w:pPr>
  </w:style>
  <w:style w:type="paragraph" w:customStyle="1" w:styleId="WW-Tulo21234">
    <w:name w:val="WW-T咜ulo21234"/>
    <w:basedOn w:val="Predefinio"/>
    <w:uiPriority w:val="99"/>
    <w:pPr>
      <w:spacing w:before="238" w:after="119"/>
    </w:pPr>
  </w:style>
  <w:style w:type="paragraph" w:customStyle="1" w:styleId="WW-Tulo12345678910">
    <w:name w:val="WW-T咜ulo1234567891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Filipe Vilas Boas</dc:creator>
  <cp:keywords/>
  <dc:description/>
  <cp:lastModifiedBy>Jose Filipe Vilas Boas</cp:lastModifiedBy>
  <cp:revision>2</cp:revision>
  <dcterms:created xsi:type="dcterms:W3CDTF">2020-01-26T18:18:00Z</dcterms:created>
  <dcterms:modified xsi:type="dcterms:W3CDTF">2020-01-26T18:18:00Z</dcterms:modified>
</cp:coreProperties>
</file>