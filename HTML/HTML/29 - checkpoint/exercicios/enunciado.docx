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37E84" w:rsidRDefault="00737E84" w:rsidP="00737E84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737E84">
        <w:rPr>
          <w:rFonts w:cs="Times New Roman"/>
          <w:b/>
          <w:sz w:val="32"/>
          <w:szCs w:val="32"/>
        </w:rPr>
        <w:t>Exercício 1</w:t>
      </w:r>
    </w:p>
    <w:p w:rsidR="00000000" w:rsidRPr="00737E84" w:rsidRDefault="00737E84" w:rsidP="00737E84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737E84">
        <w:rPr>
          <w:rFonts w:cs="Times New Roman"/>
          <w:sz w:val="32"/>
          <w:szCs w:val="32"/>
        </w:rPr>
        <w:t>Adiciona controladores ao vídeo do ficheiro ex1.html.</w:t>
      </w:r>
    </w:p>
    <w:p w:rsidR="00000000" w:rsidRPr="00737E84" w:rsidRDefault="00737E84" w:rsidP="00737E84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737E84">
        <w:rPr>
          <w:rFonts w:cs="Times New Roman"/>
          <w:sz w:val="32"/>
          <w:szCs w:val="32"/>
        </w:rPr>
        <w:t>Quando a página HTML carregar o vídeo deverá começar logo a tocar.</w:t>
      </w:r>
    </w:p>
    <w:p w:rsidR="00737E84" w:rsidRPr="00737E84" w:rsidRDefault="00737E84" w:rsidP="00737E84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737E84" w:rsidRDefault="00737E84" w:rsidP="00737E84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737E84">
        <w:rPr>
          <w:rFonts w:cs="Times New Roman"/>
          <w:b/>
          <w:sz w:val="32"/>
          <w:szCs w:val="32"/>
        </w:rPr>
        <w:t>Exercício 2</w:t>
      </w:r>
    </w:p>
    <w:p w:rsidR="00000000" w:rsidRPr="00737E84" w:rsidRDefault="00737E84" w:rsidP="00737E84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bookmarkStart w:id="0" w:name="_GoBack"/>
      <w:r w:rsidRPr="00737E84">
        <w:rPr>
          <w:rFonts w:cs="Times New Roman"/>
          <w:sz w:val="32"/>
          <w:szCs w:val="32"/>
        </w:rPr>
        <w:t>Cria uma página HTML e insere um áudio que esteja no teu computador.</w:t>
      </w:r>
    </w:p>
    <w:p w:rsidR="00000000" w:rsidRPr="00737E84" w:rsidRDefault="00737E84" w:rsidP="00737E84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r w:rsidRPr="00737E84">
        <w:rPr>
          <w:rFonts w:cs="Times New Roman"/>
          <w:sz w:val="32"/>
          <w:szCs w:val="32"/>
        </w:rPr>
        <w:t>Adiciona os controladores.</w:t>
      </w:r>
    </w:p>
    <w:bookmarkEnd w:id="0"/>
    <w:p w:rsidR="00737E84" w:rsidRDefault="00737E84" w:rsidP="00737E84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737E84" w:rsidRDefault="00737E84" w:rsidP="00737E84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737E84">
        <w:rPr>
          <w:rFonts w:cs="Times New Roman"/>
          <w:b/>
          <w:sz w:val="32"/>
          <w:szCs w:val="32"/>
        </w:rPr>
        <w:t>Desafio:</w:t>
      </w:r>
    </w:p>
    <w:p w:rsidR="00000000" w:rsidRPr="00737E84" w:rsidRDefault="00737E84" w:rsidP="00737E84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737E84">
        <w:rPr>
          <w:rFonts w:cs="Times New Roman"/>
          <w:sz w:val="32"/>
          <w:szCs w:val="32"/>
        </w:rPr>
        <w:t xml:space="preserve">Cria uma página HTML e insere um vídeo do </w:t>
      </w:r>
      <w:proofErr w:type="spellStart"/>
      <w:r w:rsidRPr="00737E84">
        <w:rPr>
          <w:rFonts w:cs="Times New Roman"/>
          <w:sz w:val="32"/>
          <w:szCs w:val="32"/>
        </w:rPr>
        <w:t>youtube</w:t>
      </w:r>
      <w:proofErr w:type="spellEnd"/>
      <w:r w:rsidRPr="00737E84">
        <w:rPr>
          <w:rFonts w:cs="Times New Roman"/>
          <w:sz w:val="32"/>
          <w:szCs w:val="32"/>
        </w:rPr>
        <w:t>.</w:t>
      </w:r>
    </w:p>
    <w:p w:rsidR="00000000" w:rsidRPr="00737E84" w:rsidRDefault="00737E84" w:rsidP="00737E84">
      <w:pPr>
        <w:pStyle w:val="Predefinio3LTGliederung1"/>
        <w:spacing w:after="0"/>
        <w:rPr>
          <w:rFonts w:cs="Times New Roman"/>
          <w:b/>
          <w:sz w:val="32"/>
          <w:szCs w:val="32"/>
        </w:rPr>
      </w:pPr>
    </w:p>
    <w:sectPr w:rsidR="00000000" w:rsidRPr="00737E84">
      <w:type w:val="continuous"/>
      <w:pgSz w:w="11900" w:h="16840"/>
      <w:pgMar w:top="1417" w:right="1440" w:bottom="1417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228B7854"/>
    <w:multiLevelType w:val="hybridMultilevel"/>
    <w:tmpl w:val="EB441A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60E6"/>
    <w:multiLevelType w:val="hybridMultilevel"/>
    <w:tmpl w:val="447006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84"/>
    <w:rsid w:val="0073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21357C"/>
  <w14:defaultImageDpi w14:val="0"/>
  <w15:docId w15:val="{14175D5B-2356-4CC8-81EC-6486C309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256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eastAsia="Times New Roman" w:hAnsi="Arial" w:cs="Arial"/>
    </w:rPr>
  </w:style>
  <w:style w:type="character" w:customStyle="1" w:styleId="RTFNum22">
    <w:name w:val="RTF_Num 2 2"/>
    <w:uiPriority w:val="99"/>
    <w:rPr>
      <w:rFonts w:ascii="Arial" w:eastAsia="Times New Roman" w:hAnsi="Arial" w:cs="Arial"/>
    </w:rPr>
  </w:style>
  <w:style w:type="character" w:customStyle="1" w:styleId="RTFNum23">
    <w:name w:val="RTF_Num 2 3"/>
    <w:uiPriority w:val="99"/>
    <w:rPr>
      <w:rFonts w:ascii="Arial" w:eastAsia="Times New Roman" w:hAnsi="Arial" w:cs="Arial"/>
    </w:rPr>
  </w:style>
  <w:style w:type="character" w:customStyle="1" w:styleId="RTFNum24">
    <w:name w:val="RTF_Num 2 4"/>
    <w:uiPriority w:val="99"/>
    <w:rPr>
      <w:rFonts w:ascii="Arial" w:eastAsia="Times New Roman" w:hAnsi="Arial" w:cs="Arial"/>
    </w:rPr>
  </w:style>
  <w:style w:type="character" w:customStyle="1" w:styleId="RTFNum25">
    <w:name w:val="RTF_Num 2 5"/>
    <w:uiPriority w:val="99"/>
    <w:rPr>
      <w:rFonts w:ascii="Arial" w:eastAsia="Times New Roman" w:hAnsi="Arial" w:cs="Arial"/>
    </w:rPr>
  </w:style>
  <w:style w:type="character" w:customStyle="1" w:styleId="RTFNum26">
    <w:name w:val="RTF_Num 2 6"/>
    <w:uiPriority w:val="99"/>
    <w:rPr>
      <w:rFonts w:ascii="Arial" w:eastAsia="Times New Roman" w:hAnsi="Arial" w:cs="Arial"/>
    </w:rPr>
  </w:style>
  <w:style w:type="character" w:customStyle="1" w:styleId="RTFNum27">
    <w:name w:val="RTF_Num 2 7"/>
    <w:uiPriority w:val="99"/>
    <w:rPr>
      <w:rFonts w:ascii="Arial" w:eastAsia="Times New Roman" w:hAnsi="Arial" w:cs="Arial"/>
    </w:rPr>
  </w:style>
  <w:style w:type="character" w:customStyle="1" w:styleId="RTFNum28">
    <w:name w:val="RTF_Num 2 8"/>
    <w:uiPriority w:val="99"/>
    <w:rPr>
      <w:rFonts w:ascii="Arial" w:eastAsia="Times New Roman" w:hAnsi="Arial" w:cs="Arial"/>
    </w:rPr>
  </w:style>
  <w:style w:type="character" w:customStyle="1" w:styleId="RTFNum29">
    <w:name w:val="RTF_Num 2 9"/>
    <w:uiPriority w:val="99"/>
    <w:rPr>
      <w:rFonts w:ascii="Arial" w:eastAsia="Times New Roman" w:hAnsi="Arial" w:cs="Arial"/>
    </w:rPr>
  </w:style>
  <w:style w:type="character" w:customStyle="1" w:styleId="RTFNum31">
    <w:name w:val="RTF_Num 3 1"/>
    <w:uiPriority w:val="99"/>
    <w:rPr>
      <w:rFonts w:ascii="Arial" w:eastAsia="Times New Roman" w:hAnsi="Arial" w:cs="Arial"/>
    </w:rPr>
  </w:style>
  <w:style w:type="character" w:customStyle="1" w:styleId="RTFNum32">
    <w:name w:val="RTF_Num 3 2"/>
    <w:uiPriority w:val="99"/>
    <w:rPr>
      <w:rFonts w:ascii="Arial" w:eastAsia="Times New Roman" w:hAnsi="Arial" w:cs="Arial"/>
    </w:rPr>
  </w:style>
  <w:style w:type="character" w:customStyle="1" w:styleId="RTFNum33">
    <w:name w:val="RTF_Num 3 3"/>
    <w:uiPriority w:val="99"/>
    <w:rPr>
      <w:rFonts w:ascii="Arial" w:eastAsia="Times New Roman" w:hAnsi="Arial" w:cs="Arial"/>
    </w:rPr>
  </w:style>
  <w:style w:type="character" w:customStyle="1" w:styleId="RTFNum34">
    <w:name w:val="RTF_Num 3 4"/>
    <w:uiPriority w:val="99"/>
    <w:rPr>
      <w:rFonts w:ascii="Arial" w:eastAsia="Times New Roman" w:hAnsi="Arial" w:cs="Arial"/>
    </w:rPr>
  </w:style>
  <w:style w:type="character" w:customStyle="1" w:styleId="RTFNum35">
    <w:name w:val="RTF_Num 3 5"/>
    <w:uiPriority w:val="99"/>
    <w:rPr>
      <w:rFonts w:ascii="Arial" w:eastAsia="Times New Roman" w:hAnsi="Arial" w:cs="Arial"/>
    </w:rPr>
  </w:style>
  <w:style w:type="character" w:customStyle="1" w:styleId="RTFNum36">
    <w:name w:val="RTF_Num 3 6"/>
    <w:uiPriority w:val="99"/>
    <w:rPr>
      <w:rFonts w:ascii="Arial" w:eastAsia="Times New Roman" w:hAnsi="Arial" w:cs="Arial"/>
    </w:rPr>
  </w:style>
  <w:style w:type="character" w:customStyle="1" w:styleId="RTFNum37">
    <w:name w:val="RTF_Num 3 7"/>
    <w:uiPriority w:val="99"/>
    <w:rPr>
      <w:rFonts w:ascii="Arial" w:eastAsia="Times New Roman" w:hAnsi="Arial" w:cs="Arial"/>
    </w:rPr>
  </w:style>
  <w:style w:type="character" w:customStyle="1" w:styleId="RTFNum38">
    <w:name w:val="RTF_Num 3 8"/>
    <w:uiPriority w:val="99"/>
    <w:rPr>
      <w:rFonts w:ascii="Arial" w:eastAsia="Times New Roman" w:hAnsi="Arial" w:cs="Arial"/>
    </w:rPr>
  </w:style>
  <w:style w:type="character" w:customStyle="1" w:styleId="RTFNum39">
    <w:name w:val="RTF_Num 3 9"/>
    <w:uiPriority w:val="99"/>
    <w:rPr>
      <w:rFonts w:ascii="Arial" w:eastAsia="Times New Roman" w:hAnsi="Arial" w:cs="Arial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Arial" w:eastAsia="Times New Roman" w:hAnsi="Arial" w:cs="Arial"/>
    </w:rPr>
  </w:style>
  <w:style w:type="character" w:customStyle="1" w:styleId="RTFNum52">
    <w:name w:val="RTF_Num 5 2"/>
    <w:uiPriority w:val="99"/>
    <w:rPr>
      <w:rFonts w:ascii="Arial" w:eastAsia="Times New Roman" w:hAnsi="Arial" w:cs="Arial"/>
    </w:rPr>
  </w:style>
  <w:style w:type="character" w:customStyle="1" w:styleId="RTFNum53">
    <w:name w:val="RTF_Num 5 3"/>
    <w:uiPriority w:val="99"/>
    <w:rPr>
      <w:rFonts w:ascii="Arial" w:eastAsia="Times New Roman" w:hAnsi="Arial" w:cs="Arial"/>
    </w:rPr>
  </w:style>
  <w:style w:type="character" w:customStyle="1" w:styleId="RTFNum54">
    <w:name w:val="RTF_Num 5 4"/>
    <w:uiPriority w:val="99"/>
    <w:rPr>
      <w:rFonts w:ascii="Arial" w:eastAsia="Times New Roman" w:hAnsi="Arial" w:cs="Arial"/>
    </w:rPr>
  </w:style>
  <w:style w:type="character" w:customStyle="1" w:styleId="RTFNum55">
    <w:name w:val="RTF_Num 5 5"/>
    <w:uiPriority w:val="99"/>
    <w:rPr>
      <w:rFonts w:ascii="Arial" w:eastAsia="Times New Roman" w:hAnsi="Arial" w:cs="Arial"/>
    </w:rPr>
  </w:style>
  <w:style w:type="character" w:customStyle="1" w:styleId="RTFNum56">
    <w:name w:val="RTF_Num 5 6"/>
    <w:uiPriority w:val="99"/>
    <w:rPr>
      <w:rFonts w:ascii="Arial" w:eastAsia="Times New Roman" w:hAnsi="Arial" w:cs="Arial"/>
    </w:rPr>
  </w:style>
  <w:style w:type="character" w:customStyle="1" w:styleId="RTFNum57">
    <w:name w:val="RTF_Num 5 7"/>
    <w:uiPriority w:val="99"/>
    <w:rPr>
      <w:rFonts w:ascii="Arial" w:eastAsia="Times New Roman" w:hAnsi="Arial" w:cs="Arial"/>
    </w:rPr>
  </w:style>
  <w:style w:type="character" w:customStyle="1" w:styleId="RTFNum58">
    <w:name w:val="RTF_Num 5 8"/>
    <w:uiPriority w:val="99"/>
    <w:rPr>
      <w:rFonts w:ascii="Arial" w:eastAsia="Times New Roman" w:hAnsi="Arial" w:cs="Arial"/>
    </w:rPr>
  </w:style>
  <w:style w:type="character" w:customStyle="1" w:styleId="RTFNum59">
    <w:name w:val="RTF_Num 5 9"/>
    <w:uiPriority w:val="99"/>
    <w:rPr>
      <w:rFonts w:ascii="Arial" w:eastAsia="Times New Roman" w:hAnsi="Arial" w:cs="Aria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120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283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57" w:after="57"/>
      <w:ind w:right="113"/>
      <w:jc w:val="center"/>
    </w:pPr>
  </w:style>
  <w:style w:type="paragraph" w:customStyle="1" w:styleId="WW-Tulo">
    <w:name w:val="WW-T咜ulo"/>
    <w:basedOn w:val="Predefinio"/>
    <w:uiPriority w:val="99"/>
    <w:pPr>
      <w:spacing w:before="238" w:after="119"/>
    </w:pPr>
  </w:style>
  <w:style w:type="paragraph" w:customStyle="1" w:styleId="WW-Tulo1">
    <w:name w:val="WW-T咜ulo1"/>
    <w:basedOn w:val="Predefinio"/>
    <w:uiPriority w:val="99"/>
    <w:pPr>
      <w:spacing w:before="238" w:after="119"/>
    </w:pPr>
  </w:style>
  <w:style w:type="paragraph" w:customStyle="1" w:styleId="WW-Tulo2">
    <w:name w:val="WW-T咜ulo2"/>
    <w:basedOn w:val="Predefinio"/>
    <w:uiPriority w:val="99"/>
    <w:pPr>
      <w:spacing w:before="238" w:after="119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227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170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113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57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00" w:lineRule="atLeast"/>
    </w:pPr>
    <w:rPr>
      <w:rFonts w:ascii="Arial" w:eastAsia="Times New Roman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227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170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113"/>
    </w:pPr>
  </w:style>
  <w:style w:type="paragraph" w:customStyle="1" w:styleId="Destaque5">
    <w:name w:val="Destaque 5"/>
    <w:basedOn w:val="Destaque4"/>
    <w:uiPriority w:val="99"/>
    <w:pPr>
      <w:spacing w:after="57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227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170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113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57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227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170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113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57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227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170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113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57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2</cp:revision>
  <dcterms:created xsi:type="dcterms:W3CDTF">2020-01-26T18:27:00Z</dcterms:created>
  <dcterms:modified xsi:type="dcterms:W3CDTF">2020-01-26T18:27:00Z</dcterms:modified>
</cp:coreProperties>
</file>