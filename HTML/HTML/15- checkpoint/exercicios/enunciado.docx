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57D5B" w:rsidRDefault="00E57D5B" w:rsidP="00E57D5B">
      <w:pPr>
        <w:pStyle w:val="Predefinio3LTGliederung1"/>
        <w:spacing w:after="0"/>
        <w:rPr>
          <w:rFonts w:cs="Times New Roman"/>
          <w:b/>
          <w:sz w:val="32"/>
          <w:szCs w:val="32"/>
          <w:lang w:bidi="ar-SA"/>
        </w:rPr>
      </w:pPr>
      <w:r w:rsidRPr="00E57D5B">
        <w:rPr>
          <w:rFonts w:cs="Times New Roman"/>
          <w:b/>
          <w:sz w:val="32"/>
          <w:szCs w:val="32"/>
          <w:lang w:bidi="ar-SA"/>
        </w:rPr>
        <w:t>Exercício 1</w:t>
      </w:r>
    </w:p>
    <w:p w:rsidR="00000000" w:rsidRPr="00E57D5B" w:rsidRDefault="00E57D5B" w:rsidP="00E57D5B">
      <w:pPr>
        <w:pStyle w:val="Predefinio3LTGliederung1"/>
        <w:numPr>
          <w:ilvl w:val="0"/>
          <w:numId w:val="7"/>
        </w:numPr>
        <w:spacing w:after="0"/>
        <w:rPr>
          <w:rFonts w:cs="Times New Roman"/>
          <w:sz w:val="32"/>
          <w:szCs w:val="32"/>
          <w:lang w:bidi="ar-SA"/>
        </w:rPr>
      </w:pPr>
      <w:r w:rsidRPr="00E57D5B">
        <w:rPr>
          <w:rFonts w:cs="Times New Roman"/>
          <w:sz w:val="32"/>
          <w:szCs w:val="32"/>
          <w:lang w:bidi="ar-SA"/>
        </w:rPr>
        <w:t>Altera o ficheiro ex1.html de forma a que o texto seja um link com destino para http://www.google.pt.</w:t>
      </w:r>
    </w:p>
    <w:p w:rsidR="00000000" w:rsidRPr="00E57D5B" w:rsidRDefault="00E57D5B" w:rsidP="00E57D5B">
      <w:pPr>
        <w:pStyle w:val="Predefinio3LTGliederung1"/>
        <w:numPr>
          <w:ilvl w:val="0"/>
          <w:numId w:val="7"/>
        </w:numPr>
        <w:spacing w:after="0"/>
        <w:rPr>
          <w:rFonts w:cs="Times New Roman"/>
          <w:sz w:val="32"/>
          <w:szCs w:val="32"/>
          <w:lang w:bidi="ar-SA"/>
        </w:rPr>
      </w:pPr>
      <w:r w:rsidRPr="00E57D5B">
        <w:rPr>
          <w:rFonts w:cs="Times New Roman"/>
          <w:sz w:val="32"/>
          <w:szCs w:val="32"/>
          <w:lang w:bidi="ar-SA"/>
        </w:rPr>
        <w:t xml:space="preserve">Executa o </w:t>
      </w:r>
      <w:r w:rsidRPr="00E57D5B">
        <w:rPr>
          <w:rFonts w:cs="Times New Roman"/>
          <w:sz w:val="32"/>
          <w:szCs w:val="32"/>
          <w:lang w:bidi="ar-SA"/>
        </w:rPr>
        <w:t xml:space="preserve">Live </w:t>
      </w:r>
      <w:proofErr w:type="spellStart"/>
      <w:r w:rsidRPr="00E57D5B">
        <w:rPr>
          <w:rFonts w:cs="Times New Roman"/>
          <w:sz w:val="32"/>
          <w:szCs w:val="32"/>
          <w:lang w:bidi="ar-SA"/>
        </w:rPr>
        <w:t>Preview</w:t>
      </w:r>
      <w:proofErr w:type="spellEnd"/>
      <w:r w:rsidRPr="00E57D5B">
        <w:rPr>
          <w:rFonts w:cs="Times New Roman"/>
          <w:sz w:val="32"/>
          <w:szCs w:val="32"/>
          <w:lang w:bidi="ar-SA"/>
        </w:rPr>
        <w:t xml:space="preserve"> </w:t>
      </w:r>
      <w:r w:rsidRPr="00E57D5B">
        <w:rPr>
          <w:rFonts w:cs="Times New Roman"/>
          <w:sz w:val="32"/>
          <w:szCs w:val="32"/>
          <w:lang w:bidi="ar-SA"/>
        </w:rPr>
        <w:t xml:space="preserve">do </w:t>
      </w:r>
      <w:proofErr w:type="spellStart"/>
      <w:r w:rsidRPr="00E57D5B">
        <w:rPr>
          <w:rFonts w:cs="Times New Roman"/>
          <w:sz w:val="32"/>
          <w:szCs w:val="32"/>
          <w:lang w:bidi="ar-SA"/>
        </w:rPr>
        <w:t>brackets</w:t>
      </w:r>
      <w:proofErr w:type="spellEnd"/>
      <w:r w:rsidRPr="00E57D5B">
        <w:rPr>
          <w:rFonts w:cs="Times New Roman"/>
          <w:sz w:val="32"/>
          <w:szCs w:val="32"/>
          <w:lang w:bidi="ar-SA"/>
        </w:rPr>
        <w:t xml:space="preserve"> e confirma o resultado.</w:t>
      </w:r>
    </w:p>
    <w:p w:rsidR="00000000" w:rsidRPr="00E57D5B" w:rsidRDefault="00E57D5B" w:rsidP="00E57D5B">
      <w:pPr>
        <w:pStyle w:val="Predefinio3LTGliederung1"/>
        <w:spacing w:after="0"/>
        <w:rPr>
          <w:rFonts w:cs="Times New Roman"/>
          <w:sz w:val="32"/>
          <w:szCs w:val="32"/>
          <w:lang w:bidi="ar-SA"/>
        </w:rPr>
      </w:pPr>
    </w:p>
    <w:p w:rsidR="00000000" w:rsidRPr="00E57D5B" w:rsidRDefault="00E57D5B" w:rsidP="00E57D5B">
      <w:pPr>
        <w:pStyle w:val="Predefinio3LTGliederung1"/>
        <w:spacing w:after="0"/>
        <w:rPr>
          <w:rFonts w:cs="Times New Roman"/>
          <w:b/>
          <w:sz w:val="32"/>
          <w:szCs w:val="32"/>
          <w:lang w:bidi="ar-SA"/>
        </w:rPr>
      </w:pPr>
      <w:r w:rsidRPr="00E57D5B">
        <w:rPr>
          <w:rFonts w:cs="Times New Roman"/>
          <w:b/>
          <w:sz w:val="32"/>
          <w:szCs w:val="32"/>
          <w:lang w:bidi="ar-SA"/>
        </w:rPr>
        <w:t>Exercício 2</w:t>
      </w:r>
    </w:p>
    <w:p w:rsidR="00000000" w:rsidRPr="00E57D5B" w:rsidRDefault="00E57D5B" w:rsidP="00E57D5B">
      <w:pPr>
        <w:pStyle w:val="Predefinio3LTGliederung1"/>
        <w:numPr>
          <w:ilvl w:val="0"/>
          <w:numId w:val="8"/>
        </w:numPr>
        <w:spacing w:after="0"/>
        <w:rPr>
          <w:rFonts w:cs="Times New Roman"/>
          <w:sz w:val="32"/>
          <w:szCs w:val="32"/>
          <w:lang w:bidi="ar-SA"/>
        </w:rPr>
      </w:pPr>
      <w:r w:rsidRPr="00E57D5B">
        <w:rPr>
          <w:rFonts w:cs="Times New Roman"/>
          <w:sz w:val="32"/>
          <w:szCs w:val="32"/>
          <w:lang w:bidi="ar-SA"/>
        </w:rPr>
        <w:t>Altera o ficheiro ex2.html de forma a que o link abra numa nova página.</w:t>
      </w:r>
    </w:p>
    <w:p w:rsidR="00000000" w:rsidRPr="00E57D5B" w:rsidRDefault="00E57D5B" w:rsidP="00E57D5B">
      <w:pPr>
        <w:pStyle w:val="Predefinio3LTGliederung1"/>
        <w:numPr>
          <w:ilvl w:val="0"/>
          <w:numId w:val="8"/>
        </w:numPr>
        <w:spacing w:after="0"/>
        <w:rPr>
          <w:rFonts w:cs="Times New Roman"/>
          <w:sz w:val="32"/>
          <w:szCs w:val="32"/>
          <w:lang w:bidi="ar-SA"/>
        </w:rPr>
      </w:pPr>
      <w:r w:rsidRPr="00E57D5B">
        <w:rPr>
          <w:rFonts w:cs="Times New Roman"/>
          <w:sz w:val="32"/>
          <w:szCs w:val="32"/>
          <w:lang w:bidi="ar-SA"/>
        </w:rPr>
        <w:t xml:space="preserve">Executa o </w:t>
      </w:r>
      <w:r w:rsidRPr="00E57D5B">
        <w:rPr>
          <w:rFonts w:cs="Times New Roman"/>
          <w:sz w:val="32"/>
          <w:szCs w:val="32"/>
          <w:lang w:bidi="ar-SA"/>
        </w:rPr>
        <w:t xml:space="preserve">Live </w:t>
      </w:r>
      <w:proofErr w:type="spellStart"/>
      <w:r w:rsidRPr="00E57D5B">
        <w:rPr>
          <w:rFonts w:cs="Times New Roman"/>
          <w:sz w:val="32"/>
          <w:szCs w:val="32"/>
          <w:lang w:bidi="ar-SA"/>
        </w:rPr>
        <w:t>Preview</w:t>
      </w:r>
      <w:proofErr w:type="spellEnd"/>
      <w:r w:rsidRPr="00E57D5B">
        <w:rPr>
          <w:rFonts w:cs="Times New Roman"/>
          <w:sz w:val="32"/>
          <w:szCs w:val="32"/>
          <w:lang w:bidi="ar-SA"/>
        </w:rPr>
        <w:t xml:space="preserve"> </w:t>
      </w:r>
      <w:r w:rsidRPr="00E57D5B">
        <w:rPr>
          <w:rFonts w:cs="Times New Roman"/>
          <w:sz w:val="32"/>
          <w:szCs w:val="32"/>
          <w:lang w:bidi="ar-SA"/>
        </w:rPr>
        <w:t xml:space="preserve">do </w:t>
      </w:r>
      <w:proofErr w:type="spellStart"/>
      <w:r w:rsidRPr="00E57D5B">
        <w:rPr>
          <w:rFonts w:cs="Times New Roman"/>
          <w:sz w:val="32"/>
          <w:szCs w:val="32"/>
          <w:lang w:bidi="ar-SA"/>
        </w:rPr>
        <w:t>brackets</w:t>
      </w:r>
      <w:proofErr w:type="spellEnd"/>
      <w:r w:rsidRPr="00E57D5B">
        <w:rPr>
          <w:rFonts w:cs="Times New Roman"/>
          <w:sz w:val="32"/>
          <w:szCs w:val="32"/>
          <w:lang w:bidi="ar-SA"/>
        </w:rPr>
        <w:t xml:space="preserve"> e confirma o resultado.</w:t>
      </w:r>
    </w:p>
    <w:p w:rsidR="00000000" w:rsidRPr="00E57D5B" w:rsidRDefault="00E57D5B" w:rsidP="00E57D5B">
      <w:pPr>
        <w:pStyle w:val="Predefinio3LTGliederung1"/>
        <w:spacing w:after="0"/>
        <w:rPr>
          <w:rFonts w:cs="Times New Roman"/>
          <w:sz w:val="32"/>
          <w:szCs w:val="32"/>
          <w:lang w:bidi="ar-SA"/>
        </w:rPr>
      </w:pPr>
    </w:p>
    <w:p w:rsidR="00000000" w:rsidRPr="00E57D5B" w:rsidRDefault="00E57D5B" w:rsidP="00E57D5B">
      <w:pPr>
        <w:pStyle w:val="Predefinio3LTGliederung1"/>
        <w:spacing w:after="0"/>
        <w:rPr>
          <w:rFonts w:cs="Times New Roman"/>
          <w:b/>
          <w:sz w:val="32"/>
          <w:szCs w:val="32"/>
          <w:lang w:bidi="ar-SA"/>
        </w:rPr>
      </w:pPr>
      <w:r w:rsidRPr="00E57D5B">
        <w:rPr>
          <w:rFonts w:cs="Times New Roman"/>
          <w:b/>
          <w:sz w:val="32"/>
          <w:szCs w:val="32"/>
          <w:lang w:bidi="ar-SA"/>
        </w:rPr>
        <w:t>Exercício 3</w:t>
      </w:r>
    </w:p>
    <w:p w:rsidR="00000000" w:rsidRPr="00E57D5B" w:rsidRDefault="00E57D5B" w:rsidP="00E57D5B">
      <w:pPr>
        <w:pStyle w:val="Predefinio3LTGliederung1"/>
        <w:numPr>
          <w:ilvl w:val="0"/>
          <w:numId w:val="9"/>
        </w:numPr>
        <w:spacing w:after="0"/>
        <w:rPr>
          <w:rFonts w:cs="Times New Roman"/>
          <w:sz w:val="32"/>
          <w:szCs w:val="32"/>
          <w:lang w:bidi="ar-SA"/>
        </w:rPr>
      </w:pPr>
      <w:r w:rsidRPr="00E57D5B">
        <w:rPr>
          <w:rFonts w:cs="Times New Roman"/>
          <w:sz w:val="32"/>
          <w:szCs w:val="32"/>
          <w:lang w:bidi="ar-SA"/>
        </w:rPr>
        <w:t>Cria o ficheiro ex3.html com o seguinte texto "Clica aqui para aceder à seguinte página". A palavra "aqui"</w:t>
      </w:r>
      <w:r w:rsidRPr="00E57D5B">
        <w:rPr>
          <w:rFonts w:cs="Times New Roman"/>
          <w:sz w:val="32"/>
          <w:szCs w:val="32"/>
          <w:lang w:bidi="ar-SA"/>
        </w:rPr>
        <w:t xml:space="preserve"> deverá ser um link para a página "seguinte.html" que se encontra localmente.</w:t>
      </w:r>
    </w:p>
    <w:p w:rsidR="00000000" w:rsidRPr="00E57D5B" w:rsidRDefault="00E57D5B" w:rsidP="00E57D5B">
      <w:pPr>
        <w:pStyle w:val="Predefinio3LTGliederung1"/>
        <w:numPr>
          <w:ilvl w:val="0"/>
          <w:numId w:val="9"/>
        </w:numPr>
        <w:spacing w:after="0"/>
        <w:rPr>
          <w:rFonts w:cs="Times New Roman"/>
          <w:sz w:val="32"/>
          <w:szCs w:val="32"/>
          <w:lang w:bidi="ar-SA"/>
        </w:rPr>
      </w:pPr>
      <w:r w:rsidRPr="00E57D5B">
        <w:rPr>
          <w:rFonts w:cs="Times New Roman"/>
          <w:sz w:val="32"/>
          <w:szCs w:val="32"/>
          <w:lang w:bidi="ar-SA"/>
        </w:rPr>
        <w:t xml:space="preserve">Executa o </w:t>
      </w:r>
      <w:r w:rsidRPr="00E57D5B">
        <w:rPr>
          <w:rFonts w:cs="Times New Roman"/>
          <w:sz w:val="32"/>
          <w:szCs w:val="32"/>
          <w:lang w:bidi="ar-SA"/>
        </w:rPr>
        <w:t xml:space="preserve">Live </w:t>
      </w:r>
      <w:proofErr w:type="spellStart"/>
      <w:r w:rsidRPr="00E57D5B">
        <w:rPr>
          <w:rFonts w:cs="Times New Roman"/>
          <w:sz w:val="32"/>
          <w:szCs w:val="32"/>
          <w:lang w:bidi="ar-SA"/>
        </w:rPr>
        <w:t>Preview</w:t>
      </w:r>
      <w:proofErr w:type="spellEnd"/>
      <w:r w:rsidRPr="00E57D5B">
        <w:rPr>
          <w:rFonts w:cs="Times New Roman"/>
          <w:sz w:val="32"/>
          <w:szCs w:val="32"/>
          <w:lang w:bidi="ar-SA"/>
        </w:rPr>
        <w:t xml:space="preserve"> </w:t>
      </w:r>
      <w:r w:rsidRPr="00E57D5B">
        <w:rPr>
          <w:rFonts w:cs="Times New Roman"/>
          <w:sz w:val="32"/>
          <w:szCs w:val="32"/>
          <w:lang w:bidi="ar-SA"/>
        </w:rPr>
        <w:t xml:space="preserve">do </w:t>
      </w:r>
      <w:proofErr w:type="spellStart"/>
      <w:r w:rsidRPr="00E57D5B">
        <w:rPr>
          <w:rFonts w:cs="Times New Roman"/>
          <w:sz w:val="32"/>
          <w:szCs w:val="32"/>
          <w:lang w:bidi="ar-SA"/>
        </w:rPr>
        <w:t>brackets</w:t>
      </w:r>
      <w:proofErr w:type="spellEnd"/>
      <w:r w:rsidRPr="00E57D5B">
        <w:rPr>
          <w:rFonts w:cs="Times New Roman"/>
          <w:sz w:val="32"/>
          <w:szCs w:val="32"/>
          <w:lang w:bidi="ar-SA"/>
        </w:rPr>
        <w:t xml:space="preserve"> e confirma o resultado.</w:t>
      </w:r>
    </w:p>
    <w:p w:rsidR="00000000" w:rsidRPr="00E57D5B" w:rsidRDefault="00E57D5B" w:rsidP="00E57D5B">
      <w:pPr>
        <w:pStyle w:val="Predefinio3LTGliederung1"/>
        <w:spacing w:after="0"/>
        <w:rPr>
          <w:rFonts w:cs="Times New Roman"/>
          <w:sz w:val="32"/>
          <w:szCs w:val="32"/>
          <w:lang w:bidi="ar-SA"/>
        </w:rPr>
      </w:pPr>
    </w:p>
    <w:p w:rsidR="00000000" w:rsidRPr="00E57D5B" w:rsidRDefault="00E57D5B" w:rsidP="00E57D5B">
      <w:pPr>
        <w:pStyle w:val="Predefinio3LTGliederung1"/>
        <w:spacing w:after="0"/>
        <w:rPr>
          <w:rFonts w:cs="Times New Roman"/>
          <w:b/>
          <w:sz w:val="32"/>
          <w:szCs w:val="32"/>
          <w:lang w:bidi="ar-SA"/>
        </w:rPr>
      </w:pPr>
      <w:r w:rsidRPr="00E57D5B">
        <w:rPr>
          <w:rFonts w:cs="Times New Roman"/>
          <w:b/>
          <w:sz w:val="32"/>
          <w:szCs w:val="32"/>
          <w:lang w:bidi="ar-SA"/>
        </w:rPr>
        <w:t>Exercício 4</w:t>
      </w:r>
    </w:p>
    <w:p w:rsidR="00000000" w:rsidRPr="00E57D5B" w:rsidRDefault="00E57D5B" w:rsidP="00E57D5B">
      <w:pPr>
        <w:pStyle w:val="Predefinio3LTGliederung1"/>
        <w:numPr>
          <w:ilvl w:val="0"/>
          <w:numId w:val="10"/>
        </w:numPr>
        <w:spacing w:after="0"/>
        <w:rPr>
          <w:rFonts w:cs="Times New Roman"/>
          <w:sz w:val="32"/>
          <w:szCs w:val="32"/>
          <w:lang w:bidi="ar-SA"/>
        </w:rPr>
      </w:pPr>
      <w:r w:rsidRPr="00E57D5B">
        <w:rPr>
          <w:rFonts w:cs="Times New Roman"/>
          <w:sz w:val="32"/>
          <w:szCs w:val="32"/>
          <w:lang w:bidi="ar-SA"/>
        </w:rPr>
        <w:t>Pesquisa e copia o endereço de uma imagem que se encontre na internet.</w:t>
      </w:r>
    </w:p>
    <w:p w:rsidR="00000000" w:rsidRPr="00E57D5B" w:rsidRDefault="00E57D5B" w:rsidP="00E57D5B">
      <w:pPr>
        <w:pStyle w:val="Predefinio3LTGliederung1"/>
        <w:numPr>
          <w:ilvl w:val="0"/>
          <w:numId w:val="10"/>
        </w:numPr>
        <w:spacing w:after="0"/>
        <w:rPr>
          <w:rFonts w:cs="Times New Roman"/>
          <w:sz w:val="32"/>
          <w:szCs w:val="32"/>
          <w:lang w:bidi="ar-SA"/>
        </w:rPr>
      </w:pPr>
      <w:r w:rsidRPr="00E57D5B">
        <w:rPr>
          <w:rFonts w:cs="Times New Roman"/>
          <w:sz w:val="32"/>
          <w:szCs w:val="32"/>
          <w:lang w:bidi="ar-SA"/>
        </w:rPr>
        <w:t>Cria o ficheiro ex4.html c</w:t>
      </w:r>
      <w:r w:rsidRPr="00E57D5B">
        <w:rPr>
          <w:rFonts w:cs="Times New Roman"/>
          <w:sz w:val="32"/>
          <w:szCs w:val="32"/>
          <w:lang w:bidi="ar-SA"/>
        </w:rPr>
        <w:t>om essa imagem.</w:t>
      </w:r>
    </w:p>
    <w:p w:rsidR="00000000" w:rsidRPr="00E57D5B" w:rsidRDefault="00E57D5B" w:rsidP="00E57D5B">
      <w:pPr>
        <w:pStyle w:val="Predefinio3LTGliederung1"/>
        <w:numPr>
          <w:ilvl w:val="0"/>
          <w:numId w:val="10"/>
        </w:numPr>
        <w:spacing w:after="0"/>
        <w:rPr>
          <w:rFonts w:cs="Times New Roman"/>
          <w:sz w:val="32"/>
          <w:szCs w:val="32"/>
          <w:lang w:bidi="ar-SA"/>
        </w:rPr>
      </w:pPr>
      <w:r w:rsidRPr="00E57D5B">
        <w:rPr>
          <w:rFonts w:cs="Times New Roman"/>
          <w:sz w:val="32"/>
          <w:szCs w:val="32"/>
          <w:lang w:bidi="ar-SA"/>
        </w:rPr>
        <w:t xml:space="preserve">Executa o </w:t>
      </w:r>
      <w:r w:rsidRPr="00E57D5B">
        <w:rPr>
          <w:rFonts w:cs="Times New Roman"/>
          <w:sz w:val="32"/>
          <w:szCs w:val="32"/>
          <w:lang w:bidi="ar-SA"/>
        </w:rPr>
        <w:t xml:space="preserve">Live </w:t>
      </w:r>
      <w:proofErr w:type="spellStart"/>
      <w:r w:rsidRPr="00E57D5B">
        <w:rPr>
          <w:rFonts w:cs="Times New Roman"/>
          <w:sz w:val="32"/>
          <w:szCs w:val="32"/>
          <w:lang w:bidi="ar-SA"/>
        </w:rPr>
        <w:t>Preview</w:t>
      </w:r>
      <w:proofErr w:type="spellEnd"/>
      <w:r w:rsidRPr="00E57D5B">
        <w:rPr>
          <w:rFonts w:cs="Times New Roman"/>
          <w:sz w:val="32"/>
          <w:szCs w:val="32"/>
          <w:lang w:bidi="ar-SA"/>
        </w:rPr>
        <w:t xml:space="preserve"> </w:t>
      </w:r>
      <w:r w:rsidRPr="00E57D5B">
        <w:rPr>
          <w:rFonts w:cs="Times New Roman"/>
          <w:sz w:val="32"/>
          <w:szCs w:val="32"/>
          <w:lang w:bidi="ar-SA"/>
        </w:rPr>
        <w:t xml:space="preserve">do </w:t>
      </w:r>
      <w:proofErr w:type="spellStart"/>
      <w:r w:rsidRPr="00E57D5B">
        <w:rPr>
          <w:rFonts w:cs="Times New Roman"/>
          <w:sz w:val="32"/>
          <w:szCs w:val="32"/>
          <w:lang w:bidi="ar-SA"/>
        </w:rPr>
        <w:t>brackets</w:t>
      </w:r>
      <w:proofErr w:type="spellEnd"/>
      <w:r w:rsidRPr="00E57D5B">
        <w:rPr>
          <w:rFonts w:cs="Times New Roman"/>
          <w:sz w:val="32"/>
          <w:szCs w:val="32"/>
          <w:lang w:bidi="ar-SA"/>
        </w:rPr>
        <w:t xml:space="preserve"> e confirma o resultado.</w:t>
      </w:r>
    </w:p>
    <w:p w:rsidR="00000000" w:rsidRPr="00E57D5B" w:rsidRDefault="00E57D5B" w:rsidP="00E57D5B">
      <w:pPr>
        <w:pStyle w:val="Predefinio3LTGliederung1"/>
        <w:numPr>
          <w:ilvl w:val="0"/>
          <w:numId w:val="10"/>
        </w:numPr>
        <w:spacing w:after="0"/>
        <w:rPr>
          <w:rFonts w:cs="Times New Roman"/>
          <w:sz w:val="32"/>
          <w:szCs w:val="32"/>
          <w:lang w:bidi="ar-SA"/>
        </w:rPr>
      </w:pPr>
      <w:r w:rsidRPr="00E57D5B">
        <w:rPr>
          <w:rFonts w:cs="Times New Roman"/>
          <w:sz w:val="32"/>
          <w:szCs w:val="32"/>
          <w:lang w:bidi="ar-SA"/>
        </w:rPr>
        <w:t>Adiciona um texto alternativo à imagem.</w:t>
      </w:r>
    </w:p>
    <w:p w:rsidR="00000000" w:rsidRPr="00E57D5B" w:rsidRDefault="00E57D5B" w:rsidP="00E57D5B">
      <w:pPr>
        <w:pStyle w:val="Predefinio3LTGliederung1"/>
        <w:numPr>
          <w:ilvl w:val="0"/>
          <w:numId w:val="10"/>
        </w:numPr>
        <w:spacing w:after="0"/>
        <w:rPr>
          <w:rFonts w:cs="Times New Roman"/>
          <w:sz w:val="32"/>
          <w:szCs w:val="32"/>
          <w:lang w:bidi="ar-SA"/>
        </w:rPr>
      </w:pPr>
      <w:r w:rsidRPr="00E57D5B">
        <w:rPr>
          <w:rFonts w:cs="Times New Roman"/>
          <w:sz w:val="32"/>
          <w:szCs w:val="32"/>
          <w:lang w:bidi="ar-SA"/>
        </w:rPr>
        <w:t xml:space="preserve">Executa o </w:t>
      </w:r>
      <w:r w:rsidRPr="00E57D5B">
        <w:rPr>
          <w:rFonts w:cs="Times New Roman"/>
          <w:sz w:val="32"/>
          <w:szCs w:val="32"/>
          <w:lang w:bidi="ar-SA"/>
        </w:rPr>
        <w:t xml:space="preserve">Live </w:t>
      </w:r>
      <w:proofErr w:type="spellStart"/>
      <w:r w:rsidRPr="00E57D5B">
        <w:rPr>
          <w:rFonts w:cs="Times New Roman"/>
          <w:sz w:val="32"/>
          <w:szCs w:val="32"/>
          <w:lang w:bidi="ar-SA"/>
        </w:rPr>
        <w:t>Preview</w:t>
      </w:r>
      <w:proofErr w:type="spellEnd"/>
      <w:r w:rsidRPr="00E57D5B">
        <w:rPr>
          <w:rFonts w:cs="Times New Roman"/>
          <w:sz w:val="32"/>
          <w:szCs w:val="32"/>
          <w:lang w:bidi="ar-SA"/>
        </w:rPr>
        <w:t xml:space="preserve"> </w:t>
      </w:r>
      <w:r w:rsidRPr="00E57D5B">
        <w:rPr>
          <w:rFonts w:cs="Times New Roman"/>
          <w:sz w:val="32"/>
          <w:szCs w:val="32"/>
          <w:lang w:bidi="ar-SA"/>
        </w:rPr>
        <w:t xml:space="preserve">do </w:t>
      </w:r>
      <w:proofErr w:type="spellStart"/>
      <w:r w:rsidRPr="00E57D5B">
        <w:rPr>
          <w:rFonts w:cs="Times New Roman"/>
          <w:sz w:val="32"/>
          <w:szCs w:val="32"/>
          <w:lang w:bidi="ar-SA"/>
        </w:rPr>
        <w:t>brackets</w:t>
      </w:r>
      <w:proofErr w:type="spellEnd"/>
      <w:r w:rsidRPr="00E57D5B">
        <w:rPr>
          <w:rFonts w:cs="Times New Roman"/>
          <w:sz w:val="32"/>
          <w:szCs w:val="32"/>
          <w:lang w:bidi="ar-SA"/>
        </w:rPr>
        <w:t xml:space="preserve"> e confirma o resultado.</w:t>
      </w:r>
    </w:p>
    <w:p w:rsidR="00000000" w:rsidRPr="00E57D5B" w:rsidRDefault="00E57D5B" w:rsidP="00E57D5B">
      <w:pPr>
        <w:pStyle w:val="Predefinio3LTGliederung1"/>
        <w:numPr>
          <w:ilvl w:val="0"/>
          <w:numId w:val="10"/>
        </w:numPr>
        <w:spacing w:after="0"/>
        <w:rPr>
          <w:rFonts w:cs="Times New Roman"/>
          <w:sz w:val="32"/>
          <w:szCs w:val="32"/>
          <w:lang w:bidi="ar-SA"/>
        </w:rPr>
      </w:pPr>
      <w:proofErr w:type="spellStart"/>
      <w:r w:rsidRPr="00E57D5B">
        <w:rPr>
          <w:rFonts w:cs="Times New Roman"/>
          <w:sz w:val="32"/>
          <w:szCs w:val="32"/>
          <w:lang w:bidi="ar-SA"/>
        </w:rPr>
        <w:t>Actualiza</w:t>
      </w:r>
      <w:proofErr w:type="spellEnd"/>
      <w:r w:rsidRPr="00E57D5B">
        <w:rPr>
          <w:rFonts w:cs="Times New Roman"/>
          <w:sz w:val="32"/>
          <w:szCs w:val="32"/>
          <w:lang w:bidi="ar-SA"/>
        </w:rPr>
        <w:t xml:space="preserve"> o endereço da imagem para algo que não exista.</w:t>
      </w:r>
    </w:p>
    <w:p w:rsidR="00000000" w:rsidRPr="00E57D5B" w:rsidRDefault="00E57D5B" w:rsidP="00E57D5B">
      <w:pPr>
        <w:pStyle w:val="Predefinio3LTGliederung1"/>
        <w:numPr>
          <w:ilvl w:val="0"/>
          <w:numId w:val="10"/>
        </w:numPr>
        <w:spacing w:after="0"/>
        <w:rPr>
          <w:rFonts w:cs="Times New Roman"/>
          <w:sz w:val="32"/>
          <w:szCs w:val="32"/>
          <w:lang w:bidi="ar-SA"/>
        </w:rPr>
      </w:pPr>
      <w:r w:rsidRPr="00E57D5B">
        <w:rPr>
          <w:rFonts w:cs="Times New Roman"/>
          <w:sz w:val="32"/>
          <w:szCs w:val="32"/>
          <w:lang w:bidi="ar-SA"/>
        </w:rPr>
        <w:t xml:space="preserve">Executa o </w:t>
      </w:r>
      <w:r w:rsidRPr="00E57D5B">
        <w:rPr>
          <w:rFonts w:cs="Times New Roman"/>
          <w:sz w:val="32"/>
          <w:szCs w:val="32"/>
          <w:lang w:bidi="ar-SA"/>
        </w:rPr>
        <w:t xml:space="preserve">Live </w:t>
      </w:r>
      <w:proofErr w:type="spellStart"/>
      <w:r w:rsidRPr="00E57D5B">
        <w:rPr>
          <w:rFonts w:cs="Times New Roman"/>
          <w:sz w:val="32"/>
          <w:szCs w:val="32"/>
          <w:lang w:bidi="ar-SA"/>
        </w:rPr>
        <w:t>Preview</w:t>
      </w:r>
      <w:proofErr w:type="spellEnd"/>
      <w:r w:rsidRPr="00E57D5B">
        <w:rPr>
          <w:rFonts w:cs="Times New Roman"/>
          <w:sz w:val="32"/>
          <w:szCs w:val="32"/>
          <w:lang w:bidi="ar-SA"/>
        </w:rPr>
        <w:t xml:space="preserve"> </w:t>
      </w:r>
      <w:r w:rsidRPr="00E57D5B">
        <w:rPr>
          <w:rFonts w:cs="Times New Roman"/>
          <w:sz w:val="32"/>
          <w:szCs w:val="32"/>
          <w:lang w:bidi="ar-SA"/>
        </w:rPr>
        <w:t>e confirma as diferenças.</w:t>
      </w:r>
    </w:p>
    <w:p w:rsidR="00000000" w:rsidRPr="00E57D5B" w:rsidRDefault="00E57D5B" w:rsidP="00E57D5B">
      <w:pPr>
        <w:pStyle w:val="Predefinio3LTGliederung1"/>
        <w:spacing w:after="0"/>
        <w:rPr>
          <w:rFonts w:cs="Times New Roman"/>
          <w:sz w:val="32"/>
          <w:szCs w:val="32"/>
          <w:lang w:bidi="ar-SA"/>
        </w:rPr>
      </w:pPr>
    </w:p>
    <w:p w:rsidR="00000000" w:rsidRPr="00E57D5B" w:rsidRDefault="00E57D5B" w:rsidP="00E57D5B">
      <w:pPr>
        <w:pStyle w:val="Predefinio3LTGliederung1"/>
        <w:spacing w:after="0"/>
        <w:rPr>
          <w:rFonts w:cs="Times New Roman"/>
          <w:b/>
          <w:sz w:val="32"/>
          <w:szCs w:val="32"/>
          <w:lang w:bidi="ar-SA"/>
        </w:rPr>
      </w:pPr>
      <w:r w:rsidRPr="00E57D5B">
        <w:rPr>
          <w:rFonts w:cs="Times New Roman"/>
          <w:b/>
          <w:sz w:val="32"/>
          <w:szCs w:val="32"/>
          <w:lang w:bidi="ar-SA"/>
        </w:rPr>
        <w:t>Exercício 5</w:t>
      </w:r>
    </w:p>
    <w:p w:rsidR="00000000" w:rsidRPr="00E57D5B" w:rsidRDefault="00E57D5B" w:rsidP="00E57D5B">
      <w:pPr>
        <w:pStyle w:val="Predefinio3LTGliederung1"/>
        <w:numPr>
          <w:ilvl w:val="0"/>
          <w:numId w:val="12"/>
        </w:numPr>
        <w:spacing w:after="0"/>
        <w:rPr>
          <w:rFonts w:cs="Times New Roman"/>
          <w:sz w:val="32"/>
          <w:szCs w:val="32"/>
          <w:lang w:bidi="ar-SA"/>
        </w:rPr>
      </w:pPr>
      <w:r w:rsidRPr="00E57D5B">
        <w:rPr>
          <w:rFonts w:cs="Times New Roman"/>
          <w:sz w:val="32"/>
          <w:szCs w:val="32"/>
          <w:lang w:bidi="ar-SA"/>
        </w:rPr>
        <w:t xml:space="preserve">Pesquisa uma imagem que se encontre na internet e </w:t>
      </w:r>
      <w:proofErr w:type="spellStart"/>
      <w:r w:rsidRPr="00E57D5B">
        <w:rPr>
          <w:rFonts w:cs="Times New Roman"/>
          <w:sz w:val="32"/>
          <w:szCs w:val="32"/>
          <w:lang w:bidi="ar-SA"/>
        </w:rPr>
        <w:t>efectua</w:t>
      </w:r>
      <w:proofErr w:type="spellEnd"/>
      <w:r w:rsidRPr="00E57D5B">
        <w:rPr>
          <w:rFonts w:cs="Times New Roman"/>
          <w:sz w:val="32"/>
          <w:szCs w:val="32"/>
          <w:lang w:bidi="ar-SA"/>
        </w:rPr>
        <w:t xml:space="preserve"> o download para a </w:t>
      </w:r>
      <w:proofErr w:type="spellStart"/>
      <w:r w:rsidRPr="00E57D5B">
        <w:rPr>
          <w:rFonts w:cs="Times New Roman"/>
          <w:sz w:val="32"/>
          <w:szCs w:val="32"/>
          <w:lang w:bidi="ar-SA"/>
        </w:rPr>
        <w:t>directoria</w:t>
      </w:r>
      <w:proofErr w:type="spellEnd"/>
      <w:r w:rsidRPr="00E57D5B">
        <w:rPr>
          <w:rFonts w:cs="Times New Roman"/>
          <w:sz w:val="32"/>
          <w:szCs w:val="32"/>
          <w:lang w:bidi="ar-SA"/>
        </w:rPr>
        <w:t xml:space="preserve"> de trabalho.</w:t>
      </w:r>
    </w:p>
    <w:p w:rsidR="00000000" w:rsidRPr="00E57D5B" w:rsidRDefault="00E57D5B" w:rsidP="00E57D5B">
      <w:pPr>
        <w:pStyle w:val="Predefinio3LTGliederung1"/>
        <w:numPr>
          <w:ilvl w:val="0"/>
          <w:numId w:val="12"/>
        </w:numPr>
        <w:spacing w:after="0"/>
        <w:rPr>
          <w:rFonts w:cs="Times New Roman"/>
          <w:sz w:val="32"/>
          <w:szCs w:val="32"/>
          <w:lang w:bidi="ar-SA"/>
        </w:rPr>
      </w:pPr>
      <w:r w:rsidRPr="00E57D5B">
        <w:rPr>
          <w:rFonts w:cs="Times New Roman"/>
          <w:sz w:val="32"/>
          <w:szCs w:val="32"/>
          <w:lang w:bidi="ar-SA"/>
        </w:rPr>
        <w:t>Cria o ficheiro ex5.html com essa imagem.</w:t>
      </w:r>
    </w:p>
    <w:p w:rsidR="00000000" w:rsidRPr="00E57D5B" w:rsidRDefault="00E57D5B" w:rsidP="00E57D5B">
      <w:pPr>
        <w:pStyle w:val="Predefinio3LTGliederung1"/>
        <w:numPr>
          <w:ilvl w:val="0"/>
          <w:numId w:val="12"/>
        </w:numPr>
        <w:spacing w:after="0"/>
        <w:rPr>
          <w:rFonts w:cs="Times New Roman"/>
          <w:sz w:val="32"/>
          <w:szCs w:val="32"/>
          <w:lang w:bidi="ar-SA"/>
        </w:rPr>
      </w:pPr>
      <w:r w:rsidRPr="00E57D5B">
        <w:rPr>
          <w:rFonts w:cs="Times New Roman"/>
          <w:sz w:val="32"/>
          <w:szCs w:val="32"/>
          <w:lang w:bidi="ar-SA"/>
        </w:rPr>
        <w:t>Exe</w:t>
      </w:r>
      <w:bookmarkStart w:id="0" w:name="_GoBack"/>
      <w:bookmarkEnd w:id="0"/>
      <w:r w:rsidRPr="00E57D5B">
        <w:rPr>
          <w:rFonts w:cs="Times New Roman"/>
          <w:sz w:val="32"/>
          <w:szCs w:val="32"/>
          <w:lang w:bidi="ar-SA"/>
        </w:rPr>
        <w:t xml:space="preserve">cuta o </w:t>
      </w:r>
      <w:r w:rsidRPr="00E57D5B">
        <w:rPr>
          <w:rFonts w:cs="Times New Roman"/>
          <w:sz w:val="32"/>
          <w:szCs w:val="32"/>
          <w:lang w:bidi="ar-SA"/>
        </w:rPr>
        <w:t xml:space="preserve">Live </w:t>
      </w:r>
      <w:proofErr w:type="spellStart"/>
      <w:r w:rsidRPr="00E57D5B">
        <w:rPr>
          <w:rFonts w:cs="Times New Roman"/>
          <w:sz w:val="32"/>
          <w:szCs w:val="32"/>
          <w:lang w:bidi="ar-SA"/>
        </w:rPr>
        <w:t>Preview</w:t>
      </w:r>
      <w:proofErr w:type="spellEnd"/>
      <w:r w:rsidRPr="00E57D5B">
        <w:rPr>
          <w:rFonts w:cs="Times New Roman"/>
          <w:sz w:val="32"/>
          <w:szCs w:val="32"/>
          <w:lang w:bidi="ar-SA"/>
        </w:rPr>
        <w:t xml:space="preserve"> </w:t>
      </w:r>
      <w:r w:rsidRPr="00E57D5B">
        <w:rPr>
          <w:rFonts w:cs="Times New Roman"/>
          <w:sz w:val="32"/>
          <w:szCs w:val="32"/>
          <w:lang w:bidi="ar-SA"/>
        </w:rPr>
        <w:t xml:space="preserve">do </w:t>
      </w:r>
      <w:proofErr w:type="spellStart"/>
      <w:r w:rsidRPr="00E57D5B">
        <w:rPr>
          <w:rFonts w:cs="Times New Roman"/>
          <w:sz w:val="32"/>
          <w:szCs w:val="32"/>
          <w:lang w:bidi="ar-SA"/>
        </w:rPr>
        <w:t>brackets</w:t>
      </w:r>
      <w:proofErr w:type="spellEnd"/>
      <w:r w:rsidRPr="00E57D5B">
        <w:rPr>
          <w:rFonts w:cs="Times New Roman"/>
          <w:sz w:val="32"/>
          <w:szCs w:val="32"/>
          <w:lang w:bidi="ar-SA"/>
        </w:rPr>
        <w:t xml:space="preserve"> e confirma o </w:t>
      </w:r>
      <w:r w:rsidRPr="00E57D5B">
        <w:rPr>
          <w:rFonts w:cs="Times New Roman"/>
          <w:sz w:val="32"/>
          <w:szCs w:val="32"/>
          <w:lang w:bidi="ar-SA"/>
        </w:rPr>
        <w:lastRenderedPageBreak/>
        <w:t>resultado.</w:t>
      </w:r>
    </w:p>
    <w:p w:rsidR="00000000" w:rsidRPr="00E57D5B" w:rsidRDefault="00E57D5B" w:rsidP="00E57D5B">
      <w:pPr>
        <w:pStyle w:val="Predefinio3LTGliederung1"/>
        <w:numPr>
          <w:ilvl w:val="0"/>
          <w:numId w:val="12"/>
        </w:numPr>
        <w:spacing w:after="0"/>
        <w:rPr>
          <w:rFonts w:cs="Times New Roman"/>
          <w:sz w:val="32"/>
          <w:szCs w:val="32"/>
          <w:lang w:bidi="ar-SA"/>
        </w:rPr>
      </w:pPr>
      <w:r w:rsidRPr="00E57D5B">
        <w:rPr>
          <w:rFonts w:cs="Times New Roman"/>
          <w:sz w:val="32"/>
          <w:szCs w:val="32"/>
          <w:lang w:bidi="ar-SA"/>
        </w:rPr>
        <w:t>Altera a imagem para ter 400 pixéis de largura.</w:t>
      </w:r>
    </w:p>
    <w:p w:rsidR="00000000" w:rsidRPr="00E57D5B" w:rsidRDefault="00E57D5B" w:rsidP="00E57D5B">
      <w:pPr>
        <w:pStyle w:val="Predefinio3LTGliederung1"/>
        <w:numPr>
          <w:ilvl w:val="0"/>
          <w:numId w:val="12"/>
        </w:numPr>
        <w:spacing w:after="0"/>
        <w:rPr>
          <w:rFonts w:cs="Times New Roman"/>
          <w:sz w:val="32"/>
          <w:szCs w:val="32"/>
          <w:lang w:bidi="ar-SA"/>
        </w:rPr>
      </w:pPr>
      <w:r w:rsidRPr="00E57D5B">
        <w:rPr>
          <w:rFonts w:cs="Times New Roman"/>
          <w:sz w:val="32"/>
          <w:szCs w:val="32"/>
          <w:lang w:bidi="ar-SA"/>
        </w:rPr>
        <w:t xml:space="preserve">Executa o </w:t>
      </w:r>
      <w:r w:rsidRPr="00E57D5B">
        <w:rPr>
          <w:rFonts w:cs="Times New Roman"/>
          <w:sz w:val="32"/>
          <w:szCs w:val="32"/>
          <w:lang w:bidi="ar-SA"/>
        </w:rPr>
        <w:t xml:space="preserve">Live </w:t>
      </w:r>
      <w:proofErr w:type="spellStart"/>
      <w:r w:rsidRPr="00E57D5B">
        <w:rPr>
          <w:rFonts w:cs="Times New Roman"/>
          <w:sz w:val="32"/>
          <w:szCs w:val="32"/>
          <w:lang w:bidi="ar-SA"/>
        </w:rPr>
        <w:t>Preview</w:t>
      </w:r>
      <w:proofErr w:type="spellEnd"/>
      <w:r w:rsidRPr="00E57D5B">
        <w:rPr>
          <w:rFonts w:cs="Times New Roman"/>
          <w:sz w:val="32"/>
          <w:szCs w:val="32"/>
          <w:lang w:bidi="ar-SA"/>
        </w:rPr>
        <w:t xml:space="preserve"> </w:t>
      </w:r>
      <w:r w:rsidRPr="00E57D5B">
        <w:rPr>
          <w:rFonts w:cs="Times New Roman"/>
          <w:sz w:val="32"/>
          <w:szCs w:val="32"/>
          <w:lang w:bidi="ar-SA"/>
        </w:rPr>
        <w:t xml:space="preserve">do </w:t>
      </w:r>
      <w:proofErr w:type="spellStart"/>
      <w:r w:rsidRPr="00E57D5B">
        <w:rPr>
          <w:rFonts w:cs="Times New Roman"/>
          <w:sz w:val="32"/>
          <w:szCs w:val="32"/>
          <w:lang w:bidi="ar-SA"/>
        </w:rPr>
        <w:t>brackets</w:t>
      </w:r>
      <w:proofErr w:type="spellEnd"/>
      <w:r w:rsidRPr="00E57D5B">
        <w:rPr>
          <w:rFonts w:cs="Times New Roman"/>
          <w:sz w:val="32"/>
          <w:szCs w:val="32"/>
          <w:lang w:bidi="ar-SA"/>
        </w:rPr>
        <w:t xml:space="preserve"> e confirma o resultado.</w:t>
      </w:r>
    </w:p>
    <w:p w:rsidR="00000000" w:rsidRPr="00E57D5B" w:rsidRDefault="00E57D5B" w:rsidP="00E57D5B">
      <w:pPr>
        <w:pStyle w:val="Predefinio3LTGliederung1"/>
        <w:spacing w:after="0"/>
        <w:rPr>
          <w:rFonts w:cs="Times New Roman"/>
          <w:sz w:val="32"/>
          <w:szCs w:val="32"/>
          <w:lang w:bidi="ar-SA"/>
        </w:rPr>
      </w:pPr>
    </w:p>
    <w:sectPr w:rsidR="00000000" w:rsidRPr="00E57D5B">
      <w:type w:val="continuous"/>
      <w:pgSz w:w="11900" w:h="16840"/>
      <w:pgMar w:top="1417" w:right="1440" w:bottom="1417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Ansi="Aria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eastAsia="Times New Roman" w:hAnsi="Arial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eastAsia="Times New Roman" w:hAnsi="Arial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eastAsia="Times New Roman" w:hAnsi="Arial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eastAsia="Times New Roman" w:hAnsi="Arial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eastAsia="Times New Roman" w:hAnsi="Arial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eastAsia="Times New Roman" w:hAnsi="Arial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eastAsia="Times New Roman" w:hAnsi="Arial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eastAsia="Times New Roman" w:hAnsi="Aria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Ansi="Aria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eastAsia="Times New Roman" w:hAnsi="Arial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eastAsia="Times New Roman" w:hAnsi="Arial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eastAsia="Times New Roman" w:hAnsi="Arial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eastAsia="Times New Roman" w:hAnsi="Arial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eastAsia="Times New Roman" w:hAnsi="Arial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eastAsia="Times New Roman" w:hAnsi="Arial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eastAsia="Times New Roman" w:hAnsi="Arial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eastAsia="Times New Roman" w:hAnsi="Aria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Ansi="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eastAsia="Times New Roman" w:hAnsi="Courier New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eastAsia="Times New Roman" w:hAnsi="Wingdings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eastAsia="Times New Roman" w:hAnsi="Symbol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eastAsia="Times New Roman" w:hAnsi="Courier New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eastAsia="Times New Roman" w:hAnsi="Wingdings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eastAsia="Times New Roman" w:hAnsi="Symbol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eastAsia="Times New Roman" w:hAnsi="Courier New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eastAsia="Times New Roman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Ansi="Aria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eastAsia="Times New Roman" w:hAnsi="Arial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eastAsia="Times New Roman" w:hAnsi="Arial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eastAsia="Times New Roman" w:hAnsi="Arial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eastAsia="Times New Roman" w:hAnsi="Arial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eastAsia="Times New Roman" w:hAnsi="Arial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eastAsia="Times New Roman" w:hAnsi="Arial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eastAsia="Times New Roman" w:hAnsi="Arial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eastAsia="Times New Roman" w:hAnsi="Aria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6" w15:restartNumberingAfterBreak="0">
    <w:nsid w:val="00D7572D"/>
    <w:multiLevelType w:val="hybridMultilevel"/>
    <w:tmpl w:val="671051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65BEC"/>
    <w:multiLevelType w:val="hybridMultilevel"/>
    <w:tmpl w:val="756C30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87592"/>
    <w:multiLevelType w:val="hybridMultilevel"/>
    <w:tmpl w:val="502652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F7188"/>
    <w:multiLevelType w:val="hybridMultilevel"/>
    <w:tmpl w:val="9A9032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42A59"/>
    <w:multiLevelType w:val="hybridMultilevel"/>
    <w:tmpl w:val="9E62A0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16957"/>
    <w:multiLevelType w:val="hybridMultilevel"/>
    <w:tmpl w:val="187EE1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5B"/>
    <w:rsid w:val="00E5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1926E1-C254-4917-AC5B-947E8864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finio">
    <w:name w:val="Predefini鈬o"/>
    <w:pPr>
      <w:widowControl w:val="0"/>
      <w:autoSpaceDN w:val="0"/>
      <w:adjustRightInd w:val="0"/>
      <w:spacing w:line="254" w:lineRule="auto"/>
    </w:pPr>
    <w:rPr>
      <w:rFonts w:ascii="Calibri" w:eastAsia="Times New Roman" w:hAnsi="Calibri" w:cs="Calibri"/>
      <w:lang w:bidi="hi-IN"/>
    </w:rPr>
  </w:style>
  <w:style w:type="character" w:customStyle="1" w:styleId="RTFNum21">
    <w:name w:val="RTF_Num 2 1"/>
    <w:uiPriority w:val="99"/>
    <w:rPr>
      <w:rFonts w:ascii="Arial" w:eastAsia="Times New Roman" w:hAnsi="Arial" w:cs="Arial"/>
    </w:rPr>
  </w:style>
  <w:style w:type="character" w:customStyle="1" w:styleId="RTFNum22">
    <w:name w:val="RTF_Num 2 2"/>
    <w:uiPriority w:val="99"/>
    <w:rPr>
      <w:rFonts w:ascii="Arial" w:eastAsia="Times New Roman" w:hAnsi="Arial" w:cs="Arial"/>
    </w:rPr>
  </w:style>
  <w:style w:type="character" w:customStyle="1" w:styleId="RTFNum23">
    <w:name w:val="RTF_Num 2 3"/>
    <w:uiPriority w:val="99"/>
    <w:rPr>
      <w:rFonts w:ascii="Arial" w:eastAsia="Times New Roman" w:hAnsi="Arial" w:cs="Arial"/>
    </w:rPr>
  </w:style>
  <w:style w:type="character" w:customStyle="1" w:styleId="RTFNum24">
    <w:name w:val="RTF_Num 2 4"/>
    <w:uiPriority w:val="99"/>
    <w:rPr>
      <w:rFonts w:ascii="Arial" w:eastAsia="Times New Roman" w:hAnsi="Arial" w:cs="Arial"/>
    </w:rPr>
  </w:style>
  <w:style w:type="character" w:customStyle="1" w:styleId="RTFNum25">
    <w:name w:val="RTF_Num 2 5"/>
    <w:uiPriority w:val="99"/>
    <w:rPr>
      <w:rFonts w:ascii="Arial" w:eastAsia="Times New Roman" w:hAnsi="Arial" w:cs="Arial"/>
    </w:rPr>
  </w:style>
  <w:style w:type="character" w:customStyle="1" w:styleId="RTFNum26">
    <w:name w:val="RTF_Num 2 6"/>
    <w:uiPriority w:val="99"/>
    <w:rPr>
      <w:rFonts w:ascii="Arial" w:eastAsia="Times New Roman" w:hAnsi="Arial" w:cs="Arial"/>
    </w:rPr>
  </w:style>
  <w:style w:type="character" w:customStyle="1" w:styleId="RTFNum27">
    <w:name w:val="RTF_Num 2 7"/>
    <w:uiPriority w:val="99"/>
    <w:rPr>
      <w:rFonts w:ascii="Arial" w:eastAsia="Times New Roman" w:hAnsi="Arial" w:cs="Arial"/>
    </w:rPr>
  </w:style>
  <w:style w:type="character" w:customStyle="1" w:styleId="RTFNum28">
    <w:name w:val="RTF_Num 2 8"/>
    <w:uiPriority w:val="99"/>
    <w:rPr>
      <w:rFonts w:ascii="Arial" w:eastAsia="Times New Roman" w:hAnsi="Arial" w:cs="Arial"/>
    </w:rPr>
  </w:style>
  <w:style w:type="character" w:customStyle="1" w:styleId="RTFNum29">
    <w:name w:val="RTF_Num 2 9"/>
    <w:uiPriority w:val="99"/>
    <w:rPr>
      <w:rFonts w:ascii="Arial" w:eastAsia="Times New Roman" w:hAnsi="Arial" w:cs="Arial"/>
    </w:rPr>
  </w:style>
  <w:style w:type="character" w:customStyle="1" w:styleId="RTFNum31">
    <w:name w:val="RTF_Num 3 1"/>
    <w:uiPriority w:val="99"/>
    <w:rPr>
      <w:rFonts w:ascii="Arial" w:eastAsia="Times New Roman" w:hAnsi="Arial" w:cs="Arial"/>
    </w:rPr>
  </w:style>
  <w:style w:type="character" w:customStyle="1" w:styleId="RTFNum32">
    <w:name w:val="RTF_Num 3 2"/>
    <w:uiPriority w:val="99"/>
    <w:rPr>
      <w:rFonts w:ascii="Arial" w:eastAsia="Times New Roman" w:hAnsi="Arial" w:cs="Arial"/>
    </w:rPr>
  </w:style>
  <w:style w:type="character" w:customStyle="1" w:styleId="RTFNum33">
    <w:name w:val="RTF_Num 3 3"/>
    <w:uiPriority w:val="99"/>
    <w:rPr>
      <w:rFonts w:ascii="Arial" w:eastAsia="Times New Roman" w:hAnsi="Arial" w:cs="Arial"/>
    </w:rPr>
  </w:style>
  <w:style w:type="character" w:customStyle="1" w:styleId="RTFNum34">
    <w:name w:val="RTF_Num 3 4"/>
    <w:uiPriority w:val="99"/>
    <w:rPr>
      <w:rFonts w:ascii="Arial" w:eastAsia="Times New Roman" w:hAnsi="Arial" w:cs="Arial"/>
    </w:rPr>
  </w:style>
  <w:style w:type="character" w:customStyle="1" w:styleId="RTFNum35">
    <w:name w:val="RTF_Num 3 5"/>
    <w:uiPriority w:val="99"/>
    <w:rPr>
      <w:rFonts w:ascii="Arial" w:eastAsia="Times New Roman" w:hAnsi="Arial" w:cs="Arial"/>
    </w:rPr>
  </w:style>
  <w:style w:type="character" w:customStyle="1" w:styleId="RTFNum36">
    <w:name w:val="RTF_Num 3 6"/>
    <w:uiPriority w:val="99"/>
    <w:rPr>
      <w:rFonts w:ascii="Arial" w:eastAsia="Times New Roman" w:hAnsi="Arial" w:cs="Arial"/>
    </w:rPr>
  </w:style>
  <w:style w:type="character" w:customStyle="1" w:styleId="RTFNum37">
    <w:name w:val="RTF_Num 3 7"/>
    <w:uiPriority w:val="99"/>
    <w:rPr>
      <w:rFonts w:ascii="Arial" w:eastAsia="Times New Roman" w:hAnsi="Arial" w:cs="Arial"/>
    </w:rPr>
  </w:style>
  <w:style w:type="character" w:customStyle="1" w:styleId="RTFNum38">
    <w:name w:val="RTF_Num 3 8"/>
    <w:uiPriority w:val="99"/>
    <w:rPr>
      <w:rFonts w:ascii="Arial" w:eastAsia="Times New Roman" w:hAnsi="Arial" w:cs="Arial"/>
    </w:rPr>
  </w:style>
  <w:style w:type="character" w:customStyle="1" w:styleId="RTFNum39">
    <w:name w:val="RTF_Num 3 9"/>
    <w:uiPriority w:val="99"/>
    <w:rPr>
      <w:rFonts w:ascii="Arial" w:eastAsia="Times New Roman" w:hAnsi="Arial" w:cs="Arial"/>
    </w:rPr>
  </w:style>
  <w:style w:type="character" w:customStyle="1" w:styleId="RTFNum41">
    <w:name w:val="RTF_Num 4 1"/>
    <w:uiPriority w:val="99"/>
    <w:rPr>
      <w:rFonts w:ascii="Symbol" w:eastAsia="Times New Roman" w:hAnsi="Symbol" w:cs="Symbol"/>
    </w:rPr>
  </w:style>
  <w:style w:type="character" w:customStyle="1" w:styleId="RTFNum42">
    <w:name w:val="RTF_Num 4 2"/>
    <w:uiPriority w:val="99"/>
    <w:rPr>
      <w:rFonts w:ascii="Courier New" w:eastAsia="Times New Roman" w:hAnsi="Courier New" w:cs="Courier New"/>
    </w:rPr>
  </w:style>
  <w:style w:type="character" w:customStyle="1" w:styleId="RTFNum43">
    <w:name w:val="RTF_Num 4 3"/>
    <w:uiPriority w:val="99"/>
    <w:rPr>
      <w:rFonts w:ascii="Wingdings" w:eastAsia="Times New Roman" w:hAnsi="Wingdings" w:cs="Wingdings"/>
    </w:rPr>
  </w:style>
  <w:style w:type="character" w:customStyle="1" w:styleId="RTFNum44">
    <w:name w:val="RTF_Num 4 4"/>
    <w:uiPriority w:val="99"/>
    <w:rPr>
      <w:rFonts w:ascii="Symbol" w:eastAsia="Times New Roman" w:hAnsi="Symbol" w:cs="Symbol"/>
    </w:rPr>
  </w:style>
  <w:style w:type="character" w:customStyle="1" w:styleId="RTFNum45">
    <w:name w:val="RTF_Num 4 5"/>
    <w:uiPriority w:val="99"/>
    <w:rPr>
      <w:rFonts w:ascii="Courier New" w:eastAsia="Times New Roman" w:hAnsi="Courier New" w:cs="Courier New"/>
    </w:rPr>
  </w:style>
  <w:style w:type="character" w:customStyle="1" w:styleId="RTFNum46">
    <w:name w:val="RTF_Num 4 6"/>
    <w:uiPriority w:val="99"/>
    <w:rPr>
      <w:rFonts w:ascii="Wingdings" w:eastAsia="Times New Roman" w:hAnsi="Wingdings" w:cs="Wingdings"/>
    </w:rPr>
  </w:style>
  <w:style w:type="character" w:customStyle="1" w:styleId="RTFNum47">
    <w:name w:val="RTF_Num 4 7"/>
    <w:uiPriority w:val="99"/>
    <w:rPr>
      <w:rFonts w:ascii="Symbol" w:eastAsia="Times New Roman" w:hAnsi="Symbol" w:cs="Symbol"/>
    </w:rPr>
  </w:style>
  <w:style w:type="character" w:customStyle="1" w:styleId="RTFNum48">
    <w:name w:val="RTF_Num 4 8"/>
    <w:uiPriority w:val="99"/>
    <w:rPr>
      <w:rFonts w:ascii="Courier New" w:eastAsia="Times New Roman" w:hAnsi="Courier New" w:cs="Courier New"/>
    </w:rPr>
  </w:style>
  <w:style w:type="character" w:customStyle="1" w:styleId="RTFNum49">
    <w:name w:val="RTF_Num 4 9"/>
    <w:uiPriority w:val="99"/>
    <w:rPr>
      <w:rFonts w:ascii="Wingdings" w:eastAsia="Times New Roman" w:hAnsi="Wingdings" w:cs="Wingdings"/>
    </w:rPr>
  </w:style>
  <w:style w:type="character" w:customStyle="1" w:styleId="RTFNum51">
    <w:name w:val="RTF_Num 5 1"/>
    <w:uiPriority w:val="99"/>
    <w:rPr>
      <w:rFonts w:ascii="Arial" w:eastAsia="Times New Roman" w:hAnsi="Arial" w:cs="Arial"/>
    </w:rPr>
  </w:style>
  <w:style w:type="character" w:customStyle="1" w:styleId="RTFNum52">
    <w:name w:val="RTF_Num 5 2"/>
    <w:uiPriority w:val="99"/>
    <w:rPr>
      <w:rFonts w:ascii="Arial" w:eastAsia="Times New Roman" w:hAnsi="Arial" w:cs="Arial"/>
    </w:rPr>
  </w:style>
  <w:style w:type="character" w:customStyle="1" w:styleId="RTFNum53">
    <w:name w:val="RTF_Num 5 3"/>
    <w:uiPriority w:val="99"/>
    <w:rPr>
      <w:rFonts w:ascii="Arial" w:eastAsia="Times New Roman" w:hAnsi="Arial" w:cs="Arial"/>
    </w:rPr>
  </w:style>
  <w:style w:type="character" w:customStyle="1" w:styleId="RTFNum54">
    <w:name w:val="RTF_Num 5 4"/>
    <w:uiPriority w:val="99"/>
    <w:rPr>
      <w:rFonts w:ascii="Arial" w:eastAsia="Times New Roman" w:hAnsi="Arial" w:cs="Arial"/>
    </w:rPr>
  </w:style>
  <w:style w:type="character" w:customStyle="1" w:styleId="RTFNum55">
    <w:name w:val="RTF_Num 5 5"/>
    <w:uiPriority w:val="99"/>
    <w:rPr>
      <w:rFonts w:ascii="Arial" w:eastAsia="Times New Roman" w:hAnsi="Arial" w:cs="Arial"/>
    </w:rPr>
  </w:style>
  <w:style w:type="character" w:customStyle="1" w:styleId="RTFNum56">
    <w:name w:val="RTF_Num 5 6"/>
    <w:uiPriority w:val="99"/>
    <w:rPr>
      <w:rFonts w:ascii="Arial" w:eastAsia="Times New Roman" w:hAnsi="Arial" w:cs="Arial"/>
    </w:rPr>
  </w:style>
  <w:style w:type="character" w:customStyle="1" w:styleId="RTFNum57">
    <w:name w:val="RTF_Num 5 7"/>
    <w:uiPriority w:val="99"/>
    <w:rPr>
      <w:rFonts w:ascii="Arial" w:eastAsia="Times New Roman" w:hAnsi="Arial" w:cs="Arial"/>
    </w:rPr>
  </w:style>
  <w:style w:type="character" w:customStyle="1" w:styleId="RTFNum58">
    <w:name w:val="RTF_Num 5 8"/>
    <w:uiPriority w:val="99"/>
    <w:rPr>
      <w:rFonts w:ascii="Arial" w:eastAsia="Times New Roman" w:hAnsi="Arial" w:cs="Arial"/>
    </w:rPr>
  </w:style>
  <w:style w:type="character" w:customStyle="1" w:styleId="RTFNum59">
    <w:name w:val="RTF_Num 5 9"/>
    <w:uiPriority w:val="99"/>
    <w:rPr>
      <w:rFonts w:ascii="Arial" w:eastAsia="Times New Roman" w:hAnsi="Arial" w:cs="Arial"/>
    </w:rPr>
  </w:style>
  <w:style w:type="character" w:customStyle="1" w:styleId="RTFNum61">
    <w:name w:val="RTF_Num 6 1"/>
    <w:uiPriority w:val="99"/>
  </w:style>
  <w:style w:type="character" w:customStyle="1" w:styleId="RTFNum62">
    <w:name w:val="RTF_Num 6 2"/>
    <w:uiPriority w:val="99"/>
  </w:style>
  <w:style w:type="character" w:customStyle="1" w:styleId="RTFNum63">
    <w:name w:val="RTF_Num 6 3"/>
    <w:uiPriority w:val="99"/>
  </w:style>
  <w:style w:type="character" w:customStyle="1" w:styleId="RTFNum64">
    <w:name w:val="RTF_Num 6 4"/>
    <w:uiPriority w:val="99"/>
  </w:style>
  <w:style w:type="character" w:customStyle="1" w:styleId="RTFNum65">
    <w:name w:val="RTF_Num 6 5"/>
    <w:uiPriority w:val="99"/>
  </w:style>
  <w:style w:type="character" w:customStyle="1" w:styleId="RTFNum66">
    <w:name w:val="RTF_Num 6 6"/>
    <w:uiPriority w:val="99"/>
  </w:style>
  <w:style w:type="character" w:customStyle="1" w:styleId="RTFNum67">
    <w:name w:val="RTF_Num 6 7"/>
    <w:uiPriority w:val="99"/>
  </w:style>
  <w:style w:type="character" w:customStyle="1" w:styleId="RTFNum68">
    <w:name w:val="RTF_Num 6 8"/>
    <w:uiPriority w:val="99"/>
  </w:style>
  <w:style w:type="character" w:customStyle="1" w:styleId="RTFNum69">
    <w:name w:val="RTF_Num 6 9"/>
    <w:uiPriority w:val="99"/>
  </w:style>
  <w:style w:type="paragraph" w:customStyle="1" w:styleId="Tulo">
    <w:name w:val="T咜ulo"/>
    <w:basedOn w:val="Predefinio"/>
    <w:next w:val="Corpodotexto"/>
    <w:uiPriority w:val="99"/>
    <w:pPr>
      <w:keepNext/>
      <w:spacing w:before="240" w:after="120"/>
    </w:pPr>
    <w:rPr>
      <w:rFonts w:ascii="Arial" w:eastAsia="Microsoft YaHei" w:hAnsi="Arial" w:cs="Arial"/>
      <w:sz w:val="28"/>
      <w:szCs w:val="28"/>
      <w:lang w:bidi="ar-SA"/>
    </w:rPr>
  </w:style>
  <w:style w:type="paragraph" w:customStyle="1" w:styleId="Corpodotexto">
    <w:name w:val="Corpo do texto"/>
    <w:basedOn w:val="Predefinio"/>
    <w:uiPriority w:val="99"/>
    <w:pPr>
      <w:spacing w:after="120"/>
    </w:pPr>
    <w:rPr>
      <w:lang w:bidi="ar-SA"/>
    </w:rPr>
  </w:style>
  <w:style w:type="paragraph" w:customStyle="1" w:styleId="Lista">
    <w:name w:val="Lista"/>
    <w:basedOn w:val="Corpodotexto"/>
    <w:uiPriority w:val="99"/>
    <w:rPr>
      <w:rFonts w:hAnsi="Arial"/>
    </w:rPr>
  </w:style>
  <w:style w:type="paragraph" w:customStyle="1" w:styleId="Legenda">
    <w:name w:val="Legenda"/>
    <w:basedOn w:val="Predefinio"/>
    <w:uiPriority w:val="99"/>
    <w:pPr>
      <w:spacing w:before="120" w:after="120"/>
    </w:pPr>
    <w:rPr>
      <w:rFonts w:hAnsi="Arial"/>
      <w:i/>
      <w:iCs/>
      <w:sz w:val="24"/>
      <w:szCs w:val="24"/>
      <w:lang w:bidi="ar-SA"/>
    </w:rPr>
  </w:style>
  <w:style w:type="paragraph" w:customStyle="1" w:styleId="ndice">
    <w:name w:val="ﾍndice"/>
    <w:basedOn w:val="Predefinio"/>
    <w:uiPriority w:val="99"/>
    <w:rPr>
      <w:rFonts w:hAnsi="Arial"/>
      <w:lang w:bidi="ar-SA"/>
    </w:rPr>
  </w:style>
  <w:style w:type="paragraph" w:customStyle="1" w:styleId="Objetocomseta">
    <w:name w:val="Objeto com seta"/>
    <w:basedOn w:val="Predefinio"/>
    <w:uiPriority w:val="99"/>
    <w:rPr>
      <w:lang w:bidi="ar-SA"/>
    </w:rPr>
  </w:style>
  <w:style w:type="paragraph" w:customStyle="1" w:styleId="Objetocomsombra">
    <w:name w:val="Objeto com sombra"/>
    <w:basedOn w:val="Predefinio"/>
    <w:uiPriority w:val="99"/>
    <w:rPr>
      <w:lang w:bidi="ar-SA"/>
    </w:rPr>
  </w:style>
  <w:style w:type="paragraph" w:customStyle="1" w:styleId="Objetosempreenchimento">
    <w:name w:val="Objeto sem preenchimento"/>
    <w:basedOn w:val="Predefinio"/>
    <w:uiPriority w:val="99"/>
    <w:rPr>
      <w:lang w:bidi="ar-SA"/>
    </w:rPr>
  </w:style>
  <w:style w:type="paragraph" w:customStyle="1" w:styleId="Objetosempreenchimentonemlinha">
    <w:name w:val="Objeto sem preenchimento nem linha"/>
    <w:basedOn w:val="Predefinio"/>
    <w:uiPriority w:val="99"/>
    <w:rPr>
      <w:lang w:bidi="ar-SA"/>
    </w:rPr>
  </w:style>
  <w:style w:type="paragraph" w:customStyle="1" w:styleId="Texto">
    <w:name w:val="Texto"/>
    <w:basedOn w:val="Legenda"/>
    <w:uiPriority w:val="99"/>
  </w:style>
  <w:style w:type="paragraph" w:customStyle="1" w:styleId="Corpodotextojustificado">
    <w:name w:val="Corpo do texto justificado"/>
    <w:basedOn w:val="Predefinio"/>
    <w:uiPriority w:val="99"/>
    <w:rPr>
      <w:lang w:bidi="ar-SA"/>
    </w:rPr>
  </w:style>
  <w:style w:type="paragraph" w:customStyle="1" w:styleId="Avannaprimeiralinha">
    <w:name w:val="Avan輟 na primeira linha"/>
    <w:basedOn w:val="Corpodotexto"/>
    <w:uiPriority w:val="99"/>
    <w:pPr>
      <w:ind w:firstLine="283"/>
    </w:pPr>
  </w:style>
  <w:style w:type="paragraph" w:customStyle="1" w:styleId="Tulo1">
    <w:name w:val="T咜ulo1"/>
    <w:basedOn w:val="Predefinio"/>
    <w:uiPriority w:val="99"/>
    <w:pPr>
      <w:jc w:val="center"/>
    </w:pPr>
    <w:rPr>
      <w:lang w:bidi="ar-SA"/>
    </w:rPr>
  </w:style>
  <w:style w:type="paragraph" w:customStyle="1" w:styleId="Tulo2">
    <w:name w:val="T咜ulo2"/>
    <w:basedOn w:val="Predefinio"/>
    <w:uiPriority w:val="99"/>
    <w:pPr>
      <w:spacing w:before="57" w:after="57"/>
      <w:ind w:right="113"/>
      <w:jc w:val="center"/>
    </w:pPr>
    <w:rPr>
      <w:lang w:bidi="ar-SA"/>
    </w:rPr>
  </w:style>
  <w:style w:type="paragraph" w:customStyle="1" w:styleId="WW-Tulo">
    <w:name w:val="WW-T咜ulo"/>
    <w:basedOn w:val="Predefinio"/>
    <w:uiPriority w:val="99"/>
    <w:pPr>
      <w:spacing w:before="238" w:after="119"/>
    </w:pPr>
    <w:rPr>
      <w:lang w:bidi="ar-SA"/>
    </w:rPr>
  </w:style>
  <w:style w:type="paragraph" w:customStyle="1" w:styleId="WW-Tulo1">
    <w:name w:val="WW-T咜ulo1"/>
    <w:basedOn w:val="Predefinio"/>
    <w:uiPriority w:val="99"/>
    <w:pPr>
      <w:spacing w:before="238" w:after="119"/>
    </w:pPr>
    <w:rPr>
      <w:lang w:bidi="ar-SA"/>
    </w:rPr>
  </w:style>
  <w:style w:type="paragraph" w:customStyle="1" w:styleId="WW-Tulo2">
    <w:name w:val="WW-T咜ulo2"/>
    <w:basedOn w:val="Predefinio"/>
    <w:uiPriority w:val="99"/>
    <w:pPr>
      <w:spacing w:before="238" w:after="119"/>
    </w:pPr>
    <w:rPr>
      <w:lang w:bidi="ar-SA"/>
    </w:rPr>
  </w:style>
  <w:style w:type="paragraph" w:customStyle="1" w:styleId="Linhadecota">
    <w:name w:val="Linha de cota"/>
    <w:basedOn w:val="Predefinio"/>
    <w:uiPriority w:val="99"/>
    <w:rPr>
      <w:lang w:bidi="ar-SA"/>
    </w:rPr>
  </w:style>
  <w:style w:type="paragraph" w:customStyle="1" w:styleId="PredefinioLTGliederung1">
    <w:name w:val="Predefini鈬o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  <w:lang w:bidi="hi-IN"/>
    </w:rPr>
  </w:style>
  <w:style w:type="paragraph" w:customStyle="1" w:styleId="PredefinioLTGliederung2">
    <w:name w:val="Predefini鈬o~LT~Gliederung 2"/>
    <w:basedOn w:val="PredefinioLTGliederung1"/>
    <w:uiPriority w:val="99"/>
    <w:pPr>
      <w:spacing w:after="227"/>
    </w:pPr>
    <w:rPr>
      <w:sz w:val="48"/>
      <w:szCs w:val="48"/>
      <w:lang w:eastAsia="zh-CN" w:bidi="ar-SA"/>
    </w:rPr>
  </w:style>
  <w:style w:type="paragraph" w:customStyle="1" w:styleId="PredefinioLTGliederung3">
    <w:name w:val="Predefini鈬o~LT~Gliederung 3"/>
    <w:basedOn w:val="PredefinioLTGliederung2"/>
    <w:uiPriority w:val="99"/>
    <w:pPr>
      <w:spacing w:after="170"/>
    </w:pPr>
    <w:rPr>
      <w:sz w:val="40"/>
      <w:szCs w:val="40"/>
    </w:rPr>
  </w:style>
  <w:style w:type="paragraph" w:customStyle="1" w:styleId="PredefinioLTGliederung4">
    <w:name w:val="Predefini鈬o~LT~Gliederung 4"/>
    <w:basedOn w:val="PredefinioLTGliederung3"/>
    <w:uiPriority w:val="99"/>
    <w:pPr>
      <w:spacing w:after="113"/>
    </w:pPr>
  </w:style>
  <w:style w:type="paragraph" w:customStyle="1" w:styleId="PredefinioLTGliederung5">
    <w:name w:val="Predefini鈬o~LT~Gliederung 5"/>
    <w:basedOn w:val="PredefinioLTGliederung4"/>
    <w:uiPriority w:val="99"/>
    <w:pPr>
      <w:spacing w:after="57"/>
    </w:pPr>
  </w:style>
  <w:style w:type="paragraph" w:customStyle="1" w:styleId="PredefinioLTGliederung6">
    <w:name w:val="Predefini鈬o~LT~Gliederung 6"/>
    <w:basedOn w:val="PredefinioLTGliederung5"/>
    <w:uiPriority w:val="99"/>
  </w:style>
  <w:style w:type="paragraph" w:customStyle="1" w:styleId="PredefinioLTGliederung7">
    <w:name w:val="Predefini鈬o~LT~Gliederung 7"/>
    <w:basedOn w:val="PredefinioLTGliederung6"/>
    <w:uiPriority w:val="99"/>
  </w:style>
  <w:style w:type="paragraph" w:customStyle="1" w:styleId="PredefinioLTGliederung8">
    <w:name w:val="Predefini鈬o~LT~Gliederung 8"/>
    <w:basedOn w:val="PredefinioLTGliederung7"/>
    <w:uiPriority w:val="99"/>
  </w:style>
  <w:style w:type="paragraph" w:customStyle="1" w:styleId="PredefinioLTGliederung9">
    <w:name w:val="Predefini鈬o~LT~Gliederung 9"/>
    <w:basedOn w:val="PredefinioLTGliederung8"/>
    <w:uiPriority w:val="99"/>
  </w:style>
  <w:style w:type="paragraph" w:customStyle="1" w:styleId="PredefinioLTTitel">
    <w:name w:val="Predefini鈬o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  <w:lang w:bidi="hi-IN"/>
    </w:rPr>
  </w:style>
  <w:style w:type="paragraph" w:customStyle="1" w:styleId="PredefinioLTUntertitel">
    <w:name w:val="Predefini鈬o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  <w:lang w:bidi="hi-IN"/>
    </w:rPr>
  </w:style>
  <w:style w:type="paragraph" w:customStyle="1" w:styleId="PredefinioLTNotizen">
    <w:name w:val="Predefini鈬o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  <w:lang w:bidi="hi-IN"/>
    </w:rPr>
  </w:style>
  <w:style w:type="paragraph" w:customStyle="1" w:styleId="PredefinioLTHintergrundobjekte">
    <w:name w:val="Predefini鈬o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bidi="hi-IN"/>
    </w:rPr>
  </w:style>
  <w:style w:type="paragraph" w:customStyle="1" w:styleId="PredefinioLTHintergrund">
    <w:name w:val="Predefini鈬o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bidi="hi-IN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" w:line="200" w:lineRule="atLeast"/>
    </w:pPr>
    <w:rPr>
      <w:rFonts w:ascii="Arial" w:eastAsia="Times New Roman" w:hAnsi="Arial" w:cs="Arial"/>
      <w:kern w:val="1"/>
      <w:sz w:val="36"/>
      <w:szCs w:val="36"/>
      <w:lang w:bidi="hi-IN"/>
    </w:rPr>
  </w:style>
  <w:style w:type="paragraph" w:customStyle="1" w:styleId="blue1">
    <w:name w:val="blue1"/>
    <w:basedOn w:val="default"/>
    <w:uiPriority w:val="99"/>
    <w:rPr>
      <w:lang w:eastAsia="zh-CN" w:bidi="ar-SA"/>
    </w:rPr>
  </w:style>
  <w:style w:type="paragraph" w:customStyle="1" w:styleId="blue2">
    <w:name w:val="blue2"/>
    <w:basedOn w:val="default"/>
    <w:uiPriority w:val="99"/>
    <w:rPr>
      <w:lang w:eastAsia="zh-CN" w:bidi="ar-SA"/>
    </w:rPr>
  </w:style>
  <w:style w:type="paragraph" w:customStyle="1" w:styleId="blue3">
    <w:name w:val="blue3"/>
    <w:basedOn w:val="default"/>
    <w:uiPriority w:val="99"/>
    <w:rPr>
      <w:lang w:eastAsia="zh-CN" w:bidi="ar-SA"/>
    </w:rPr>
  </w:style>
  <w:style w:type="paragraph" w:customStyle="1" w:styleId="bw1">
    <w:name w:val="bw1"/>
    <w:basedOn w:val="default"/>
    <w:uiPriority w:val="99"/>
    <w:rPr>
      <w:lang w:eastAsia="zh-CN" w:bidi="ar-SA"/>
    </w:rPr>
  </w:style>
  <w:style w:type="paragraph" w:customStyle="1" w:styleId="bw2">
    <w:name w:val="bw2"/>
    <w:basedOn w:val="default"/>
    <w:uiPriority w:val="99"/>
    <w:rPr>
      <w:lang w:eastAsia="zh-CN" w:bidi="ar-SA"/>
    </w:rPr>
  </w:style>
  <w:style w:type="paragraph" w:customStyle="1" w:styleId="bw3">
    <w:name w:val="bw3"/>
    <w:basedOn w:val="default"/>
    <w:uiPriority w:val="99"/>
    <w:rPr>
      <w:lang w:eastAsia="zh-CN" w:bidi="ar-SA"/>
    </w:rPr>
  </w:style>
  <w:style w:type="paragraph" w:customStyle="1" w:styleId="orange1">
    <w:name w:val="orange1"/>
    <w:basedOn w:val="default"/>
    <w:uiPriority w:val="99"/>
    <w:rPr>
      <w:lang w:eastAsia="zh-CN" w:bidi="ar-SA"/>
    </w:rPr>
  </w:style>
  <w:style w:type="paragraph" w:customStyle="1" w:styleId="orange2">
    <w:name w:val="orange2"/>
    <w:basedOn w:val="default"/>
    <w:uiPriority w:val="99"/>
    <w:rPr>
      <w:lang w:eastAsia="zh-CN" w:bidi="ar-SA"/>
    </w:rPr>
  </w:style>
  <w:style w:type="paragraph" w:customStyle="1" w:styleId="orange3">
    <w:name w:val="orange3"/>
    <w:basedOn w:val="default"/>
    <w:uiPriority w:val="99"/>
    <w:rPr>
      <w:lang w:eastAsia="zh-CN" w:bidi="ar-SA"/>
    </w:rPr>
  </w:style>
  <w:style w:type="paragraph" w:customStyle="1" w:styleId="turquise1">
    <w:name w:val="turquise1"/>
    <w:basedOn w:val="default"/>
    <w:uiPriority w:val="99"/>
    <w:rPr>
      <w:lang w:eastAsia="zh-CN" w:bidi="ar-SA"/>
    </w:rPr>
  </w:style>
  <w:style w:type="paragraph" w:customStyle="1" w:styleId="turquise2">
    <w:name w:val="turquise2"/>
    <w:basedOn w:val="default"/>
    <w:uiPriority w:val="99"/>
    <w:rPr>
      <w:lang w:eastAsia="zh-CN" w:bidi="ar-SA"/>
    </w:rPr>
  </w:style>
  <w:style w:type="paragraph" w:customStyle="1" w:styleId="turquise3">
    <w:name w:val="turquise3"/>
    <w:basedOn w:val="default"/>
    <w:uiPriority w:val="99"/>
    <w:rPr>
      <w:lang w:eastAsia="zh-CN" w:bidi="ar-SA"/>
    </w:rPr>
  </w:style>
  <w:style w:type="paragraph" w:customStyle="1" w:styleId="gray1">
    <w:name w:val="gray1"/>
    <w:basedOn w:val="default"/>
    <w:uiPriority w:val="99"/>
    <w:rPr>
      <w:lang w:eastAsia="zh-CN" w:bidi="ar-SA"/>
    </w:rPr>
  </w:style>
  <w:style w:type="paragraph" w:customStyle="1" w:styleId="gray2">
    <w:name w:val="gray2"/>
    <w:basedOn w:val="default"/>
    <w:uiPriority w:val="99"/>
    <w:rPr>
      <w:lang w:eastAsia="zh-CN" w:bidi="ar-SA"/>
    </w:rPr>
  </w:style>
  <w:style w:type="paragraph" w:customStyle="1" w:styleId="gray3">
    <w:name w:val="gray3"/>
    <w:basedOn w:val="default"/>
    <w:uiPriority w:val="99"/>
    <w:rPr>
      <w:lang w:eastAsia="zh-CN" w:bidi="ar-SA"/>
    </w:rPr>
  </w:style>
  <w:style w:type="paragraph" w:customStyle="1" w:styleId="sun1">
    <w:name w:val="sun1"/>
    <w:basedOn w:val="default"/>
    <w:uiPriority w:val="99"/>
    <w:rPr>
      <w:lang w:eastAsia="zh-CN" w:bidi="ar-SA"/>
    </w:rPr>
  </w:style>
  <w:style w:type="paragraph" w:customStyle="1" w:styleId="sun2">
    <w:name w:val="sun2"/>
    <w:basedOn w:val="default"/>
    <w:uiPriority w:val="99"/>
    <w:rPr>
      <w:lang w:eastAsia="zh-CN" w:bidi="ar-SA"/>
    </w:rPr>
  </w:style>
  <w:style w:type="paragraph" w:customStyle="1" w:styleId="sun3">
    <w:name w:val="sun3"/>
    <w:basedOn w:val="default"/>
    <w:uiPriority w:val="99"/>
    <w:rPr>
      <w:lang w:eastAsia="zh-CN" w:bidi="ar-SA"/>
    </w:rPr>
  </w:style>
  <w:style w:type="paragraph" w:customStyle="1" w:styleId="earth1">
    <w:name w:val="earth1"/>
    <w:basedOn w:val="default"/>
    <w:uiPriority w:val="99"/>
    <w:rPr>
      <w:lang w:eastAsia="zh-CN" w:bidi="ar-SA"/>
    </w:rPr>
  </w:style>
  <w:style w:type="paragraph" w:customStyle="1" w:styleId="earth2">
    <w:name w:val="earth2"/>
    <w:basedOn w:val="default"/>
    <w:uiPriority w:val="99"/>
    <w:rPr>
      <w:lang w:eastAsia="zh-CN" w:bidi="ar-SA"/>
    </w:rPr>
  </w:style>
  <w:style w:type="paragraph" w:customStyle="1" w:styleId="earth3">
    <w:name w:val="earth3"/>
    <w:basedOn w:val="default"/>
    <w:uiPriority w:val="99"/>
    <w:rPr>
      <w:lang w:eastAsia="zh-CN" w:bidi="ar-SA"/>
    </w:rPr>
  </w:style>
  <w:style w:type="paragraph" w:customStyle="1" w:styleId="green1">
    <w:name w:val="green1"/>
    <w:basedOn w:val="default"/>
    <w:uiPriority w:val="99"/>
    <w:rPr>
      <w:lang w:eastAsia="zh-CN" w:bidi="ar-SA"/>
    </w:rPr>
  </w:style>
  <w:style w:type="paragraph" w:customStyle="1" w:styleId="green2">
    <w:name w:val="green2"/>
    <w:basedOn w:val="default"/>
    <w:uiPriority w:val="99"/>
    <w:rPr>
      <w:lang w:eastAsia="zh-CN" w:bidi="ar-SA"/>
    </w:rPr>
  </w:style>
  <w:style w:type="paragraph" w:customStyle="1" w:styleId="green3">
    <w:name w:val="green3"/>
    <w:basedOn w:val="default"/>
    <w:uiPriority w:val="99"/>
    <w:rPr>
      <w:lang w:eastAsia="zh-CN" w:bidi="ar-SA"/>
    </w:rPr>
  </w:style>
  <w:style w:type="paragraph" w:customStyle="1" w:styleId="seetang1">
    <w:name w:val="seetang1"/>
    <w:basedOn w:val="default"/>
    <w:uiPriority w:val="99"/>
    <w:rPr>
      <w:lang w:eastAsia="zh-CN" w:bidi="ar-SA"/>
    </w:rPr>
  </w:style>
  <w:style w:type="paragraph" w:customStyle="1" w:styleId="seetang2">
    <w:name w:val="seetang2"/>
    <w:basedOn w:val="default"/>
    <w:uiPriority w:val="99"/>
    <w:rPr>
      <w:lang w:eastAsia="zh-CN" w:bidi="ar-SA"/>
    </w:rPr>
  </w:style>
  <w:style w:type="paragraph" w:customStyle="1" w:styleId="seetang3">
    <w:name w:val="seetang3"/>
    <w:basedOn w:val="default"/>
    <w:uiPriority w:val="99"/>
    <w:rPr>
      <w:lang w:eastAsia="zh-CN" w:bidi="ar-SA"/>
    </w:rPr>
  </w:style>
  <w:style w:type="paragraph" w:customStyle="1" w:styleId="lightblue1">
    <w:name w:val="lightblue1"/>
    <w:basedOn w:val="default"/>
    <w:uiPriority w:val="99"/>
    <w:rPr>
      <w:lang w:eastAsia="zh-CN" w:bidi="ar-SA"/>
    </w:rPr>
  </w:style>
  <w:style w:type="paragraph" w:customStyle="1" w:styleId="lightblue2">
    <w:name w:val="lightblue2"/>
    <w:basedOn w:val="default"/>
    <w:uiPriority w:val="99"/>
    <w:rPr>
      <w:lang w:eastAsia="zh-CN" w:bidi="ar-SA"/>
    </w:rPr>
  </w:style>
  <w:style w:type="paragraph" w:customStyle="1" w:styleId="lightblue3">
    <w:name w:val="lightblue3"/>
    <w:basedOn w:val="default"/>
    <w:uiPriority w:val="99"/>
    <w:rPr>
      <w:lang w:eastAsia="zh-CN" w:bidi="ar-SA"/>
    </w:rPr>
  </w:style>
  <w:style w:type="paragraph" w:customStyle="1" w:styleId="yellow1">
    <w:name w:val="yellow1"/>
    <w:basedOn w:val="default"/>
    <w:uiPriority w:val="99"/>
    <w:rPr>
      <w:lang w:eastAsia="zh-CN" w:bidi="ar-SA"/>
    </w:rPr>
  </w:style>
  <w:style w:type="paragraph" w:customStyle="1" w:styleId="yellow2">
    <w:name w:val="yellow2"/>
    <w:basedOn w:val="default"/>
    <w:uiPriority w:val="99"/>
    <w:rPr>
      <w:lang w:eastAsia="zh-CN" w:bidi="ar-SA"/>
    </w:rPr>
  </w:style>
  <w:style w:type="paragraph" w:customStyle="1" w:styleId="yellow3">
    <w:name w:val="yellow3"/>
    <w:basedOn w:val="default"/>
    <w:uiPriority w:val="99"/>
    <w:rPr>
      <w:lang w:eastAsia="zh-CN" w:bidi="ar-SA"/>
    </w:rPr>
  </w:style>
  <w:style w:type="paragraph" w:customStyle="1" w:styleId="WW-Tulo12">
    <w:name w:val="WW-T咜ulo1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  <w:lang w:bidi="hi-IN"/>
    </w:rPr>
  </w:style>
  <w:style w:type="paragraph" w:customStyle="1" w:styleId="Subtulo">
    <w:name w:val="Subt咜ulo"/>
    <w:basedOn w:val="Tulo"/>
    <w:next w:val="Corpodotexto"/>
    <w:uiPriority w:val="99"/>
    <w:pPr>
      <w:jc w:val="center"/>
    </w:pPr>
    <w:rPr>
      <w:i/>
      <w:iCs/>
    </w:rPr>
  </w:style>
  <w:style w:type="paragraph" w:customStyle="1" w:styleId="Objetosdefundo">
    <w:name w:val="Objetos de fundo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bidi="hi-IN"/>
    </w:rPr>
  </w:style>
  <w:style w:type="paragraph" w:customStyle="1" w:styleId="Fundo">
    <w:name w:val="Fundo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bidi="hi-IN"/>
    </w:rPr>
  </w:style>
  <w:style w:type="paragraph" w:customStyle="1" w:styleId="Notas">
    <w:name w:val="Notas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  <w:lang w:bidi="hi-IN"/>
    </w:rPr>
  </w:style>
  <w:style w:type="paragraph" w:customStyle="1" w:styleId="Destaque1">
    <w:name w:val="Destaque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  <w:lang w:bidi="hi-IN"/>
    </w:rPr>
  </w:style>
  <w:style w:type="paragraph" w:customStyle="1" w:styleId="Destaque2">
    <w:name w:val="Destaque 2"/>
    <w:basedOn w:val="Destaque1"/>
    <w:uiPriority w:val="99"/>
    <w:pPr>
      <w:spacing w:after="227"/>
    </w:pPr>
    <w:rPr>
      <w:sz w:val="48"/>
      <w:szCs w:val="48"/>
      <w:lang w:eastAsia="zh-CN" w:bidi="ar-SA"/>
    </w:rPr>
  </w:style>
  <w:style w:type="paragraph" w:customStyle="1" w:styleId="Destaque3">
    <w:name w:val="Destaque 3"/>
    <w:basedOn w:val="Destaque2"/>
    <w:uiPriority w:val="99"/>
    <w:pPr>
      <w:spacing w:after="170"/>
    </w:pPr>
    <w:rPr>
      <w:sz w:val="40"/>
      <w:szCs w:val="40"/>
    </w:rPr>
  </w:style>
  <w:style w:type="paragraph" w:customStyle="1" w:styleId="Destaque4">
    <w:name w:val="Destaque 4"/>
    <w:basedOn w:val="Destaque3"/>
    <w:uiPriority w:val="99"/>
    <w:pPr>
      <w:spacing w:after="113"/>
    </w:pPr>
  </w:style>
  <w:style w:type="paragraph" w:customStyle="1" w:styleId="Destaque5">
    <w:name w:val="Destaque 5"/>
    <w:basedOn w:val="Destaque4"/>
    <w:uiPriority w:val="99"/>
    <w:pPr>
      <w:spacing w:after="57"/>
    </w:pPr>
  </w:style>
  <w:style w:type="paragraph" w:customStyle="1" w:styleId="Destaque6">
    <w:name w:val="Destaque 6"/>
    <w:basedOn w:val="Destaque5"/>
    <w:uiPriority w:val="99"/>
  </w:style>
  <w:style w:type="paragraph" w:customStyle="1" w:styleId="Destaque7">
    <w:name w:val="Destaque 7"/>
    <w:basedOn w:val="Destaque6"/>
    <w:uiPriority w:val="99"/>
  </w:style>
  <w:style w:type="paragraph" w:customStyle="1" w:styleId="Destaque8">
    <w:name w:val="Destaque 8"/>
    <w:basedOn w:val="Destaque7"/>
    <w:uiPriority w:val="99"/>
  </w:style>
  <w:style w:type="paragraph" w:customStyle="1" w:styleId="Destaque9">
    <w:name w:val="Destaque 9"/>
    <w:basedOn w:val="Destaque8"/>
    <w:uiPriority w:val="99"/>
  </w:style>
  <w:style w:type="paragraph" w:customStyle="1" w:styleId="Predefinio1LTGliederung1">
    <w:name w:val="Predefini鈬o 1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  <w:lang w:bidi="hi-IN"/>
    </w:rPr>
  </w:style>
  <w:style w:type="paragraph" w:customStyle="1" w:styleId="Predefinio1LTGliederung2">
    <w:name w:val="Predefini鈬o 1~LT~Gliederung 2"/>
    <w:basedOn w:val="Predefinio1LTGliederung1"/>
    <w:uiPriority w:val="99"/>
    <w:pPr>
      <w:spacing w:after="227"/>
    </w:pPr>
    <w:rPr>
      <w:sz w:val="48"/>
      <w:szCs w:val="48"/>
      <w:lang w:eastAsia="zh-CN" w:bidi="ar-SA"/>
    </w:rPr>
  </w:style>
  <w:style w:type="paragraph" w:customStyle="1" w:styleId="Predefinio1LTGliederung3">
    <w:name w:val="Predefini鈬o 1~LT~Gliederung 3"/>
    <w:basedOn w:val="Predefinio1LTGliederung2"/>
    <w:uiPriority w:val="99"/>
    <w:pPr>
      <w:spacing w:after="170"/>
    </w:pPr>
    <w:rPr>
      <w:sz w:val="40"/>
      <w:szCs w:val="40"/>
    </w:rPr>
  </w:style>
  <w:style w:type="paragraph" w:customStyle="1" w:styleId="Predefinio1LTGliederung4">
    <w:name w:val="Predefini鈬o 1~LT~Gliederung 4"/>
    <w:basedOn w:val="Predefinio1LTGliederung3"/>
    <w:uiPriority w:val="99"/>
    <w:pPr>
      <w:spacing w:after="113"/>
    </w:pPr>
  </w:style>
  <w:style w:type="paragraph" w:customStyle="1" w:styleId="Predefinio1LTGliederung5">
    <w:name w:val="Predefini鈬o 1~LT~Gliederung 5"/>
    <w:basedOn w:val="Predefinio1LTGliederung4"/>
    <w:uiPriority w:val="99"/>
    <w:pPr>
      <w:spacing w:after="57"/>
    </w:pPr>
  </w:style>
  <w:style w:type="paragraph" w:customStyle="1" w:styleId="Predefinio1LTGliederung6">
    <w:name w:val="Predefini鈬o 1~LT~Gliederung 6"/>
    <w:basedOn w:val="Predefinio1LTGliederung5"/>
    <w:uiPriority w:val="99"/>
  </w:style>
  <w:style w:type="paragraph" w:customStyle="1" w:styleId="Predefinio1LTGliederung7">
    <w:name w:val="Predefini鈬o 1~LT~Gliederung 7"/>
    <w:basedOn w:val="Predefinio1LTGliederung6"/>
    <w:uiPriority w:val="99"/>
  </w:style>
  <w:style w:type="paragraph" w:customStyle="1" w:styleId="Predefinio1LTGliederung8">
    <w:name w:val="Predefini鈬o 1~LT~Gliederung 8"/>
    <w:basedOn w:val="Predefinio1LTGliederung7"/>
    <w:uiPriority w:val="99"/>
  </w:style>
  <w:style w:type="paragraph" w:customStyle="1" w:styleId="Predefinio1LTGliederung9">
    <w:name w:val="Predefini鈬o 1~LT~Gliederung 9"/>
    <w:basedOn w:val="Predefinio1LTGliederung8"/>
    <w:uiPriority w:val="99"/>
  </w:style>
  <w:style w:type="paragraph" w:customStyle="1" w:styleId="Predefinio1LTTitel">
    <w:name w:val="Predefini鈬o 1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  <w:lang w:bidi="hi-IN"/>
    </w:rPr>
  </w:style>
  <w:style w:type="paragraph" w:customStyle="1" w:styleId="Predefinio1LTUntertitel">
    <w:name w:val="Predefini鈬o 1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  <w:lang w:bidi="hi-IN"/>
    </w:rPr>
  </w:style>
  <w:style w:type="paragraph" w:customStyle="1" w:styleId="Predefinio1LTNotizen">
    <w:name w:val="Predefini鈬o 1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  <w:lang w:bidi="hi-IN"/>
    </w:rPr>
  </w:style>
  <w:style w:type="paragraph" w:customStyle="1" w:styleId="Predefinio1LTHintergrundobjekte">
    <w:name w:val="Predefini鈬o 1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bidi="hi-IN"/>
    </w:rPr>
  </w:style>
  <w:style w:type="paragraph" w:customStyle="1" w:styleId="Predefinio1LTHintergrund">
    <w:name w:val="Predefini鈬o 1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bidi="hi-IN"/>
    </w:rPr>
  </w:style>
  <w:style w:type="paragraph" w:customStyle="1" w:styleId="Predefinio2LTGliederung1">
    <w:name w:val="Predefini鈬o 2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  <w:lang w:bidi="hi-IN"/>
    </w:rPr>
  </w:style>
  <w:style w:type="paragraph" w:customStyle="1" w:styleId="Predefinio2LTGliederung2">
    <w:name w:val="Predefini鈬o 2~LT~Gliederung 2"/>
    <w:basedOn w:val="Predefinio2LTGliederung1"/>
    <w:uiPriority w:val="99"/>
    <w:pPr>
      <w:spacing w:after="227"/>
    </w:pPr>
    <w:rPr>
      <w:sz w:val="48"/>
      <w:szCs w:val="48"/>
      <w:lang w:eastAsia="zh-CN" w:bidi="ar-SA"/>
    </w:rPr>
  </w:style>
  <w:style w:type="paragraph" w:customStyle="1" w:styleId="Predefinio2LTGliederung3">
    <w:name w:val="Predefini鈬o 2~LT~Gliederung 3"/>
    <w:basedOn w:val="Predefinio2LTGliederung2"/>
    <w:uiPriority w:val="99"/>
    <w:pPr>
      <w:spacing w:after="170"/>
    </w:pPr>
    <w:rPr>
      <w:sz w:val="40"/>
      <w:szCs w:val="40"/>
    </w:rPr>
  </w:style>
  <w:style w:type="paragraph" w:customStyle="1" w:styleId="Predefinio2LTGliederung4">
    <w:name w:val="Predefini鈬o 2~LT~Gliederung 4"/>
    <w:basedOn w:val="Predefinio2LTGliederung3"/>
    <w:uiPriority w:val="99"/>
    <w:pPr>
      <w:spacing w:after="113"/>
    </w:pPr>
  </w:style>
  <w:style w:type="paragraph" w:customStyle="1" w:styleId="Predefinio2LTGliederung5">
    <w:name w:val="Predefini鈬o 2~LT~Gliederung 5"/>
    <w:basedOn w:val="Predefinio2LTGliederung4"/>
    <w:uiPriority w:val="99"/>
    <w:pPr>
      <w:spacing w:after="57"/>
    </w:pPr>
  </w:style>
  <w:style w:type="paragraph" w:customStyle="1" w:styleId="Predefinio2LTGliederung6">
    <w:name w:val="Predefini鈬o 2~LT~Gliederung 6"/>
    <w:basedOn w:val="Predefinio2LTGliederung5"/>
    <w:uiPriority w:val="99"/>
  </w:style>
  <w:style w:type="paragraph" w:customStyle="1" w:styleId="Predefinio2LTGliederung7">
    <w:name w:val="Predefini鈬o 2~LT~Gliederung 7"/>
    <w:basedOn w:val="Predefinio2LTGliederung6"/>
    <w:uiPriority w:val="99"/>
  </w:style>
  <w:style w:type="paragraph" w:customStyle="1" w:styleId="Predefinio2LTGliederung8">
    <w:name w:val="Predefini鈬o 2~LT~Gliederung 8"/>
    <w:basedOn w:val="Predefinio2LTGliederung7"/>
    <w:uiPriority w:val="99"/>
  </w:style>
  <w:style w:type="paragraph" w:customStyle="1" w:styleId="Predefinio2LTGliederung9">
    <w:name w:val="Predefini鈬o 2~LT~Gliederung 9"/>
    <w:basedOn w:val="Predefinio2LTGliederung8"/>
    <w:uiPriority w:val="99"/>
  </w:style>
  <w:style w:type="paragraph" w:customStyle="1" w:styleId="Predefinio2LTTitel">
    <w:name w:val="Predefini鈬o 2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  <w:lang w:bidi="hi-IN"/>
    </w:rPr>
  </w:style>
  <w:style w:type="paragraph" w:customStyle="1" w:styleId="Predefinio2LTUntertitel">
    <w:name w:val="Predefini鈬o 2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  <w:lang w:bidi="hi-IN"/>
    </w:rPr>
  </w:style>
  <w:style w:type="paragraph" w:customStyle="1" w:styleId="Predefinio2LTNotizen">
    <w:name w:val="Predefini鈬o 2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  <w:lang w:bidi="hi-IN"/>
    </w:rPr>
  </w:style>
  <w:style w:type="paragraph" w:customStyle="1" w:styleId="Predefinio2LTHintergrundobjekte">
    <w:name w:val="Predefini鈬o 2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bidi="hi-IN"/>
    </w:rPr>
  </w:style>
  <w:style w:type="paragraph" w:customStyle="1" w:styleId="Predefinio2LTHintergrund">
    <w:name w:val="Predefini鈬o 2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bidi="hi-IN"/>
    </w:rPr>
  </w:style>
  <w:style w:type="paragraph" w:customStyle="1" w:styleId="Predefinio3LTGliederung1">
    <w:name w:val="Predefini鈬o 3~LT~Gliederung 1"/>
    <w:uiPriority w:val="99"/>
    <w:pPr>
      <w:widowControl w:val="0"/>
      <w:autoSpaceDE w:val="0"/>
      <w:autoSpaceDN w:val="0"/>
      <w:adjustRightInd w:val="0"/>
      <w:spacing w:after="283" w:line="240" w:lineRule="auto"/>
    </w:pPr>
    <w:rPr>
      <w:rFonts w:ascii="Arial" w:eastAsia="Times New Roman" w:hAnsi="Arial" w:cs="Arial"/>
      <w:color w:val="000000"/>
      <w:kern w:val="1"/>
      <w:sz w:val="64"/>
      <w:szCs w:val="64"/>
      <w:lang w:bidi="hi-IN"/>
    </w:rPr>
  </w:style>
  <w:style w:type="paragraph" w:customStyle="1" w:styleId="Predefinio3LTGliederung2">
    <w:name w:val="Predefini鈬o 3~LT~Gliederung 2"/>
    <w:basedOn w:val="Predefinio3LTGliederung1"/>
    <w:uiPriority w:val="99"/>
    <w:pPr>
      <w:spacing w:after="227"/>
    </w:pPr>
    <w:rPr>
      <w:sz w:val="48"/>
      <w:szCs w:val="48"/>
      <w:lang w:eastAsia="zh-CN" w:bidi="ar-SA"/>
    </w:rPr>
  </w:style>
  <w:style w:type="paragraph" w:customStyle="1" w:styleId="Predefinio3LTGliederung3">
    <w:name w:val="Predefini鈬o 3~LT~Gliederung 3"/>
    <w:basedOn w:val="Predefinio3LTGliederung2"/>
    <w:uiPriority w:val="99"/>
    <w:pPr>
      <w:spacing w:after="170"/>
    </w:pPr>
    <w:rPr>
      <w:sz w:val="40"/>
      <w:szCs w:val="40"/>
    </w:rPr>
  </w:style>
  <w:style w:type="paragraph" w:customStyle="1" w:styleId="Predefinio3LTGliederung4">
    <w:name w:val="Predefini鈬o 3~LT~Gliederung 4"/>
    <w:basedOn w:val="Predefinio3LTGliederung3"/>
    <w:uiPriority w:val="99"/>
    <w:pPr>
      <w:spacing w:after="113"/>
    </w:pPr>
  </w:style>
  <w:style w:type="paragraph" w:customStyle="1" w:styleId="Predefinio3LTGliederung5">
    <w:name w:val="Predefini鈬o 3~LT~Gliederung 5"/>
    <w:basedOn w:val="Predefinio3LTGliederung4"/>
    <w:uiPriority w:val="99"/>
    <w:pPr>
      <w:spacing w:after="57"/>
    </w:pPr>
  </w:style>
  <w:style w:type="paragraph" w:customStyle="1" w:styleId="Predefinio3LTGliederung6">
    <w:name w:val="Predefini鈬o 3~LT~Gliederung 6"/>
    <w:basedOn w:val="Predefinio3LTGliederung5"/>
    <w:uiPriority w:val="99"/>
  </w:style>
  <w:style w:type="paragraph" w:customStyle="1" w:styleId="Predefinio3LTGliederung7">
    <w:name w:val="Predefini鈬o 3~LT~Gliederung 7"/>
    <w:basedOn w:val="Predefinio3LTGliederung6"/>
    <w:uiPriority w:val="99"/>
  </w:style>
  <w:style w:type="paragraph" w:customStyle="1" w:styleId="Predefinio3LTGliederung8">
    <w:name w:val="Predefini鈬o 3~LT~Gliederung 8"/>
    <w:basedOn w:val="Predefinio3LTGliederung7"/>
    <w:uiPriority w:val="99"/>
  </w:style>
  <w:style w:type="paragraph" w:customStyle="1" w:styleId="Predefinio3LTGliederung9">
    <w:name w:val="Predefini鈬o 3~LT~Gliederung 9"/>
    <w:basedOn w:val="Predefinio3LTGliederung8"/>
    <w:uiPriority w:val="99"/>
  </w:style>
  <w:style w:type="paragraph" w:customStyle="1" w:styleId="Predefinio3LTTitel">
    <w:name w:val="Predefini鈬o 3~LT~Tite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  <w:lang w:bidi="hi-IN"/>
    </w:rPr>
  </w:style>
  <w:style w:type="paragraph" w:customStyle="1" w:styleId="Predefinio3LTUntertitel">
    <w:name w:val="Predefini鈬o 3~LT~Untertite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kern w:val="1"/>
      <w:sz w:val="64"/>
      <w:szCs w:val="64"/>
      <w:lang w:bidi="hi-IN"/>
    </w:rPr>
  </w:style>
  <w:style w:type="paragraph" w:customStyle="1" w:styleId="Predefinio3LTNotizen">
    <w:name w:val="Predefini鈬o 3~LT~Notizen"/>
    <w:uiPriority w:val="99"/>
    <w:pPr>
      <w:widowControl w:val="0"/>
      <w:autoSpaceDE w:val="0"/>
      <w:autoSpaceDN w:val="0"/>
      <w:adjustRightInd w:val="0"/>
      <w:spacing w:after="0" w:line="240" w:lineRule="auto"/>
      <w:ind w:left="340" w:hanging="340"/>
    </w:pPr>
    <w:rPr>
      <w:rFonts w:ascii="Arial" w:eastAsia="Times New Roman" w:hAnsi="Arial" w:cs="Arial"/>
      <w:kern w:val="1"/>
      <w:sz w:val="40"/>
      <w:szCs w:val="40"/>
      <w:lang w:bidi="hi-IN"/>
    </w:rPr>
  </w:style>
  <w:style w:type="paragraph" w:customStyle="1" w:styleId="Predefinio3LTHintergrundobjekte">
    <w:name w:val="Predefini鈬o 3~LT~Hintergrundobjekt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bidi="hi-IN"/>
    </w:rPr>
  </w:style>
  <w:style w:type="paragraph" w:customStyle="1" w:styleId="Predefinio3LTHintergrund">
    <w:name w:val="Predefini鈬o 3~LT~Hintergrun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bidi="hi-IN"/>
    </w:rPr>
  </w:style>
  <w:style w:type="paragraph" w:customStyle="1" w:styleId="WW-Tulo123">
    <w:name w:val="WW-T咜ulo123"/>
    <w:basedOn w:val="Predefinio"/>
    <w:uiPriority w:val="99"/>
    <w:pPr>
      <w:spacing w:before="238" w:after="119"/>
    </w:pPr>
    <w:rPr>
      <w:lang w:bidi="ar-SA"/>
    </w:rPr>
  </w:style>
  <w:style w:type="paragraph" w:customStyle="1" w:styleId="WW-Tulo11">
    <w:name w:val="WW-T咜ulo11"/>
    <w:basedOn w:val="Predefinio"/>
    <w:uiPriority w:val="99"/>
    <w:pPr>
      <w:spacing w:before="238" w:after="119"/>
    </w:pPr>
    <w:rPr>
      <w:lang w:bidi="ar-SA"/>
    </w:rPr>
  </w:style>
  <w:style w:type="paragraph" w:customStyle="1" w:styleId="WW-Tulo21">
    <w:name w:val="WW-T咜ulo21"/>
    <w:basedOn w:val="Predefinio"/>
    <w:uiPriority w:val="99"/>
    <w:pPr>
      <w:spacing w:before="238" w:after="119"/>
    </w:pPr>
    <w:rPr>
      <w:lang w:bidi="ar-SA"/>
    </w:rPr>
  </w:style>
  <w:style w:type="paragraph" w:customStyle="1" w:styleId="WW-Tulo1234">
    <w:name w:val="WW-T咜ulo123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  <w:lang w:bidi="hi-IN"/>
    </w:rPr>
  </w:style>
  <w:style w:type="paragraph" w:customStyle="1" w:styleId="WW-Tulo12345">
    <w:name w:val="WW-T咜ulo12345"/>
    <w:basedOn w:val="Predefinio"/>
    <w:uiPriority w:val="99"/>
    <w:pPr>
      <w:spacing w:before="238" w:after="119"/>
    </w:pPr>
    <w:rPr>
      <w:lang w:bidi="ar-SA"/>
    </w:rPr>
  </w:style>
  <w:style w:type="paragraph" w:customStyle="1" w:styleId="WW-Tulo112">
    <w:name w:val="WW-T咜ulo112"/>
    <w:basedOn w:val="Predefinio"/>
    <w:uiPriority w:val="99"/>
    <w:pPr>
      <w:spacing w:before="238" w:after="119"/>
    </w:pPr>
    <w:rPr>
      <w:lang w:bidi="ar-SA"/>
    </w:rPr>
  </w:style>
  <w:style w:type="paragraph" w:customStyle="1" w:styleId="WW-Tulo212">
    <w:name w:val="WW-T咜ulo212"/>
    <w:basedOn w:val="Predefinio"/>
    <w:uiPriority w:val="99"/>
    <w:pPr>
      <w:spacing w:before="238" w:after="119"/>
    </w:pPr>
    <w:rPr>
      <w:lang w:bidi="ar-SA"/>
    </w:rPr>
  </w:style>
  <w:style w:type="paragraph" w:customStyle="1" w:styleId="WW-Tulo123456">
    <w:name w:val="WW-T咜ulo12345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1"/>
      <w:sz w:val="36"/>
      <w:szCs w:val="3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Filipe Vilas Boas</dc:creator>
  <cp:keywords/>
  <dc:description/>
  <cp:lastModifiedBy>Jose Filipe Vilas Boas</cp:lastModifiedBy>
  <cp:revision>2</cp:revision>
  <dcterms:created xsi:type="dcterms:W3CDTF">2020-01-26T18:19:00Z</dcterms:created>
  <dcterms:modified xsi:type="dcterms:W3CDTF">2020-01-26T18:19:00Z</dcterms:modified>
</cp:coreProperties>
</file>